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 xml:space="preserve">- one instigation method: </w:t>
      </w:r>
      <w:proofErr w:type="spellStart"/>
      <w:r>
        <w:t>MitM</w:t>
      </w:r>
      <w:proofErr w:type="spellEnd"/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</w:t>
      </w:r>
      <w:proofErr w:type="spellStart"/>
      <w:r w:rsidR="006B5D24">
        <w:t>fallback</w:t>
      </w:r>
      <w:proofErr w:type="spellEnd"/>
      <w:r w:rsidR="006B5D24">
        <w:t xml:space="preserve">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 xml:space="preserve">connection, then execute </w:t>
      </w:r>
      <w:proofErr w:type="spellStart"/>
      <w:r w:rsidR="006B5D24">
        <w:t>POODLEattack</w:t>
      </w:r>
      <w:proofErr w:type="spellEnd"/>
    </w:p>
    <w:p w:rsidR="004A7627" w:rsidRDefault="004A7627" w:rsidP="006B5D24">
      <w:pPr>
        <w:tabs>
          <w:tab w:val="left" w:pos="450"/>
        </w:tabs>
      </w:pPr>
      <w:r>
        <w:t>- Initial mitigation:</w:t>
      </w:r>
    </w:p>
    <w:p w:rsidR="004A7627" w:rsidRDefault="004A7627" w:rsidP="006B5D24">
      <w:pPr>
        <w:tabs>
          <w:tab w:val="left" w:pos="450"/>
        </w:tabs>
      </w:pPr>
      <w:r>
        <w:tab/>
        <w:t xml:space="preserve">-- introduce </w:t>
      </w:r>
      <w:proofErr w:type="spellStart"/>
      <w:r>
        <w:t>TLS_FALLBACK_SCSV</w:t>
      </w:r>
      <w:proofErr w:type="spellEnd"/>
      <w:r w:rsidR="002356D7">
        <w:t xml:space="preserve"> to list of client supported cipher suites.  This alerts a server to check if a client</w:t>
      </w:r>
    </w:p>
    <w:p w:rsidR="002356D7" w:rsidRDefault="002356D7" w:rsidP="006B5D24">
      <w:pPr>
        <w:tabs>
          <w:tab w:val="left" w:pos="450"/>
        </w:tabs>
      </w:pPr>
      <w:r>
        <w:tab/>
        <w:t xml:space="preserve">    controlled by a </w:t>
      </w:r>
      <w:proofErr w:type="spellStart"/>
      <w:r>
        <w:t>MitM</w:t>
      </w:r>
      <w:proofErr w:type="spellEnd"/>
      <w:r>
        <w:t xml:space="preserve"> attempts to negotiate a lower cipher suite than both client and server support, generating</w:t>
      </w:r>
    </w:p>
    <w:p w:rsidR="002356D7" w:rsidRDefault="002356D7" w:rsidP="006B5D24">
      <w:pPr>
        <w:tabs>
          <w:tab w:val="left" w:pos="450"/>
        </w:tabs>
      </w:pPr>
      <w:r>
        <w:t xml:space="preserve">  </w:t>
      </w:r>
      <w:r>
        <w:tab/>
        <w:t xml:space="preserve">    an </w:t>
      </w:r>
      <w:proofErr w:type="spellStart"/>
      <w:r>
        <w:t>inappropriate_fallback</w:t>
      </w:r>
      <w:proofErr w:type="spellEnd"/>
      <w:r>
        <w:t xml:space="preserve"> alert, a fatal error that will terminate the SSL connection.</w:t>
      </w:r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>1. Attacker est</w:t>
      </w:r>
      <w:r w:rsidR="00C1288F">
        <w:t xml:space="preserve">ablished as </w:t>
      </w:r>
      <w:proofErr w:type="spellStart"/>
      <w:r w:rsidR="00C1288F">
        <w:t>MitM</w:t>
      </w:r>
      <w:proofErr w:type="spellEnd"/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2638EA" w:rsidRDefault="002638EA" w:rsidP="006B5D24">
      <w:pPr>
        <w:tabs>
          <w:tab w:val="left" w:pos="450"/>
        </w:tabs>
      </w:pPr>
      <w:r>
        <w:tab/>
        <w:t>- Attacker does not need symmetric session key</w:t>
      </w:r>
    </w:p>
    <w:p w:rsidR="00841606" w:rsidRDefault="00841606" w:rsidP="006B5D24">
      <w:pPr>
        <w:tabs>
          <w:tab w:val="left" w:pos="450"/>
        </w:tabs>
      </w:pPr>
      <w:r>
        <w:tab/>
        <w:t xml:space="preserve">- Attacker cannot modify MAC, or server returns </w:t>
      </w:r>
      <w:proofErr w:type="spellStart"/>
      <w:r>
        <w:t>HMAC</w:t>
      </w:r>
      <w:proofErr w:type="spellEnd"/>
      <w:r>
        <w:t xml:space="preserve"> error; must get a padding error from the server</w:t>
      </w:r>
    </w:p>
    <w:p w:rsidR="002638EA" w:rsidRDefault="002638EA" w:rsidP="006B5D24">
      <w:pPr>
        <w:tabs>
          <w:tab w:val="left" w:pos="450"/>
        </w:tabs>
      </w:pPr>
      <w:r>
        <w:tab/>
        <w:t xml:space="preserve">- GOAL: decrypt </w:t>
      </w:r>
      <w:r w:rsidR="00085790">
        <w:t>secret cookie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 xml:space="preserve">3. </w:t>
      </w:r>
      <w:r w:rsidRPr="00C1288F">
        <w:rPr>
          <w:b/>
        </w:rPr>
        <w:t>SSL</w:t>
      </w:r>
      <w:r w:rsidR="00C1288F" w:rsidRPr="00C1288F">
        <w:rPr>
          <w:b/>
        </w:rPr>
        <w:t>v</w:t>
      </w:r>
      <w:r w:rsidR="00A24C7C">
        <w:rPr>
          <w:b/>
        </w:rPr>
        <w:t>3 CBC vulnerabilities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3F1EAE" w:rsidRDefault="003F1EAE" w:rsidP="006B5D24">
      <w:pPr>
        <w:tabs>
          <w:tab w:val="left" w:pos="450"/>
        </w:tabs>
      </w:pPr>
      <w:r>
        <w:tab/>
      </w:r>
      <w:r>
        <w:tab/>
        <w:t>-- Uses MAC-Then-Encrypt (TLS does not, and changes padding scheme)</w:t>
      </w:r>
    </w:p>
    <w:p w:rsidR="0078758E" w:rsidRPr="00F577F4" w:rsidRDefault="0078758E" w:rsidP="006B5D24">
      <w:pPr>
        <w:tabs>
          <w:tab w:val="left" w:pos="450"/>
        </w:tabs>
        <w:rPr>
          <w:b/>
        </w:rPr>
      </w:pPr>
      <w:r>
        <w:tab/>
      </w:r>
      <w:r>
        <w:tab/>
        <w:t xml:space="preserve">-- </w:t>
      </w:r>
      <w:r w:rsidR="00F577F4" w:rsidRPr="00F577F4">
        <w:rPr>
          <w:b/>
        </w:rPr>
        <w:t xml:space="preserve">problem: </w:t>
      </w:r>
      <w:r w:rsidRPr="00F577F4">
        <w:rPr>
          <w:b/>
        </w:rPr>
        <w:t>SSLv3 authenticates before padding and encryption</w:t>
      </w:r>
      <w:r w:rsidR="00D70E9F">
        <w:rPr>
          <w:b/>
        </w:rPr>
        <w:t xml:space="preserve">, so a </w:t>
      </w:r>
      <w:r w:rsidR="00D70E9F" w:rsidRPr="00D70E9F">
        <w:rPr>
          <w:b/>
          <w:u w:val="single"/>
        </w:rPr>
        <w:t>full</w:t>
      </w:r>
      <w:r w:rsidR="00D70E9F">
        <w:rPr>
          <w:b/>
        </w:rPr>
        <w:t xml:space="preserve"> padding block can be replaced</w:t>
      </w:r>
      <w:r w:rsidRPr="00F577F4">
        <w:rPr>
          <w:b/>
        </w:rPr>
        <w:t>!!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A24C7C" w:rsidRDefault="00A24C7C" w:rsidP="006B5D24">
      <w:pPr>
        <w:tabs>
          <w:tab w:val="left" w:pos="450"/>
        </w:tabs>
      </w:pPr>
      <w:r>
        <w:tab/>
        <w:t>- Only one byte of padding is checked (e.g. the last byte of a full padding block) improves odds to 1/256 vs 1/2^128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C1288F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 xml:space="preserve">- Assume size of </w:t>
      </w:r>
      <w:r w:rsidR="00D9422F">
        <w:t>each block Ci is 16</w:t>
      </w:r>
      <w:r>
        <w:t xml:space="preserve">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proofErr w:type="spellStart"/>
      <w:r w:rsidR="0066294E">
        <w:t>E</w:t>
      </w:r>
      <w:r w:rsidR="0066294E">
        <w:rPr>
          <w:vertAlign w:val="subscript"/>
        </w:rPr>
        <w:t>CBC</w:t>
      </w:r>
      <w:proofErr w:type="spellEnd"/>
      <w:r w:rsidR="0066294E">
        <w:t xml:space="preserve">[K, </w:t>
      </w:r>
      <w:r>
        <w:t xml:space="preserve">POST </w:t>
      </w:r>
      <w:r w:rsidRPr="00A24C7C">
        <w:t>/</w:t>
      </w:r>
      <w:r w:rsidR="00A24C7C" w:rsidRPr="00A24C7C">
        <w:rPr>
          <w:b/>
          <w:color w:val="FF0000"/>
        </w:rPr>
        <w:t>URI-</w:t>
      </w:r>
      <w:r w:rsidRPr="00A24C7C">
        <w:rPr>
          <w:b/>
          <w:color w:val="FF0000"/>
        </w:rPr>
        <w:t>path</w:t>
      </w:r>
      <w:r w:rsidRPr="0066294E">
        <w:t xml:space="preserve"> </w:t>
      </w:r>
      <w:r w:rsidRPr="00D70E9F">
        <w:rPr>
          <w:b/>
        </w:rPr>
        <w:t>Cookie: name=value</w:t>
      </w:r>
      <w:r>
        <w:t xml:space="preserve">...\r\n\r\n </w:t>
      </w:r>
      <w:r w:rsidRPr="00D70E9F">
        <w:rPr>
          <w:b/>
          <w:color w:val="FF0000"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D9422F">
        <w:t>[15] = 15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 w:rsidR="00D9422F">
        <w:t>[15</w:t>
      </w:r>
      <w:r>
        <w:t>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>] = P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proofErr w:type="spellStart"/>
      <w:r w:rsidRPr="007F4D41">
        <w:rPr>
          <w:lang w:val="pl-PL"/>
        </w:rPr>
        <w:t>Since</w:t>
      </w:r>
      <w:proofErr w:type="spellEnd"/>
      <w:r w:rsidRPr="007F4D41">
        <w:rPr>
          <w:lang w:val="pl-PL"/>
        </w:rPr>
        <w:tab/>
      </w:r>
      <w:proofErr w:type="spellStart"/>
      <w:r w:rsidRPr="007F4D41">
        <w:rPr>
          <w:lang w:val="pl-PL"/>
        </w:rPr>
        <w:t>D</w:t>
      </w:r>
      <w:r w:rsidRPr="007F4D41">
        <w:rPr>
          <w:vertAlign w:val="subscript"/>
          <w:lang w:val="pl-PL"/>
        </w:rPr>
        <w:t>K</w:t>
      </w:r>
      <w:proofErr w:type="spellEnd"/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 xml:space="preserve">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="00D9422F">
        <w:rPr>
          <w:lang w:val="pl-PL"/>
        </w:rPr>
        <w:t>[15] = 15</w:t>
      </w:r>
      <w:r w:rsidRPr="007F4D41">
        <w:rPr>
          <w:lang w:val="pl-PL"/>
        </w:rPr>
        <w:t xml:space="preserve">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>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="00D9422F">
        <w:rPr>
          <w:b/>
        </w:rPr>
        <w:t>[15</w:t>
      </w:r>
      <w:r w:rsidRPr="006A72A4">
        <w:rPr>
          <w:b/>
        </w:rP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="00D9422F">
        <w:rPr>
          <w:b/>
        </w:rPr>
        <w:t>[15</w:t>
      </w:r>
      <w:r w:rsidRPr="00D33AEC">
        <w:rPr>
          <w:b/>
        </w:rPr>
        <w:t>]</w:t>
      </w:r>
      <w:r w:rsidR="00D9422F">
        <w:t xml:space="preserve"> = 15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lastRenderedPageBreak/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925DDF" w:rsidP="006B5D24">
      <w:pPr>
        <w:tabs>
          <w:tab w:val="left" w:pos="450"/>
        </w:tabs>
      </w:pPr>
      <w:r>
        <w:t>- HTTPS Server SSLv3</w:t>
      </w:r>
    </w:p>
    <w:p w:rsidR="00154569" w:rsidRDefault="00620EB9" w:rsidP="006B5D24">
      <w:pPr>
        <w:tabs>
          <w:tab w:val="left" w:pos="450"/>
        </w:tabs>
      </w:pPr>
      <w:r>
        <w:tab/>
        <w:t>- generate self-signed SSL certificate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1" w:history="1">
        <w:r w:rsidRPr="00925DDF">
          <w:rPr>
            <w:rStyle w:val="Hyperlink"/>
          </w:rPr>
          <w:t>certificate creation instructions</w:t>
        </w:r>
      </w:hyperlink>
    </w:p>
    <w:p w:rsidR="00620EB9" w:rsidRDefault="00620EB9" w:rsidP="006B5D24">
      <w:pPr>
        <w:tabs>
          <w:tab w:val="left" w:pos="450"/>
        </w:tabs>
      </w:pPr>
      <w:r>
        <w:tab/>
        <w:t>- need deprecated version of Firefox that allows SSLv3</w:t>
      </w:r>
      <w:r w:rsidR="00925DDF">
        <w:t xml:space="preserve"> (version 33 or earlier) (used v32.0)</w:t>
      </w:r>
    </w:p>
    <w:p w:rsidR="00925DDF" w:rsidRDefault="00925DDF" w:rsidP="006B5D24">
      <w:pPr>
        <w:tabs>
          <w:tab w:val="left" w:pos="450"/>
        </w:tabs>
        <w:rPr>
          <w:rStyle w:val="Hyperlink"/>
        </w:rPr>
      </w:pPr>
      <w:r>
        <w:tab/>
      </w:r>
      <w:r>
        <w:tab/>
        <w:t xml:space="preserve">-- </w:t>
      </w:r>
      <w:hyperlink r:id="rId12" w:history="1">
        <w:r w:rsidRPr="00925DDF">
          <w:rPr>
            <w:rStyle w:val="Hyperlink"/>
          </w:rPr>
          <w:t>deprecated Firefox installation instructions</w:t>
        </w:r>
      </w:hyperlink>
    </w:p>
    <w:p w:rsidR="003830EB" w:rsidRPr="003830EB" w:rsidRDefault="003830EB" w:rsidP="006B5D24">
      <w:pPr>
        <w:tabs>
          <w:tab w:val="left" w:pos="450"/>
        </w:tabs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t>-- Firefox stored in /opt/</w:t>
      </w:r>
      <w:proofErr w:type="spellStart"/>
      <w:r>
        <w:t>firefox</w:t>
      </w:r>
      <w:proofErr w:type="spellEnd"/>
      <w:r>
        <w:t>/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r w:rsidR="004D1AC8">
        <w:t>change Firefox preferences to “Never check for updates”</w:t>
      </w:r>
    </w:p>
    <w:p w:rsidR="00F309ED" w:rsidRDefault="00F309ED" w:rsidP="006B5D24">
      <w:pPr>
        <w:tabs>
          <w:tab w:val="left" w:pos="450"/>
        </w:tabs>
      </w:pPr>
      <w:r>
        <w:tab/>
        <w:t>- Firefox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in address bar, type “</w:t>
      </w:r>
      <w:proofErr w:type="spellStart"/>
      <w:r w:rsidRPr="003830EB">
        <w:rPr>
          <w:b/>
        </w:rPr>
        <w:t>about:config</w:t>
      </w:r>
      <w:proofErr w:type="spellEnd"/>
      <w:r>
        <w:t>” and press &lt;Enter&gt;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update these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security.tls.version.min</w:t>
      </w:r>
      <w:proofErr w:type="spellEnd"/>
      <w:r>
        <w:t xml:space="preserve"> = 0</w:t>
      </w:r>
      <w:r>
        <w:tab/>
      </w:r>
      <w:r>
        <w:tab/>
        <w:t>(specifies SSL 3.0 as minimum required)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security.tls.version.max</w:t>
      </w:r>
      <w:proofErr w:type="spellEnd"/>
      <w:r>
        <w:t xml:space="preserve"> = 0</w:t>
      </w:r>
      <w:r>
        <w:tab/>
      </w:r>
      <w:r>
        <w:tab/>
        <w:t>(specifies SSL 3.0 as maximum supported)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security.tls.version.fallback</w:t>
      </w:r>
      <w:proofErr w:type="spellEnd"/>
      <w:r>
        <w:t>-limit = 0</w:t>
      </w:r>
      <w:r>
        <w:tab/>
        <w:t>(ensure site does not use TLS 1.0 as min)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security.ssl3.*_rc4_* = false</w:t>
      </w:r>
      <w:r>
        <w:tab/>
      </w:r>
      <w:r>
        <w:tab/>
        <w:t>(disable RC4</w:t>
      </w:r>
      <w:r w:rsidR="00B62F44">
        <w:t xml:space="preserve"> to ensure CBC mode)</w:t>
      </w:r>
    </w:p>
    <w:p w:rsidR="00925DDF" w:rsidRDefault="00DD1BEF" w:rsidP="006B5D24">
      <w:pPr>
        <w:tabs>
          <w:tab w:val="left" w:pos="450"/>
        </w:tabs>
      </w:pPr>
      <w:r>
        <w:t>- Kali Linux being a pain in the ass</w:t>
      </w:r>
    </w:p>
    <w:p w:rsidR="00DD1BEF" w:rsidRDefault="008E4ED0" w:rsidP="006B5D24">
      <w:pPr>
        <w:tabs>
          <w:tab w:val="left" w:pos="450"/>
        </w:tabs>
      </w:pPr>
      <w:r>
        <w:tab/>
        <w:t>-- using</w:t>
      </w:r>
      <w:r w:rsidR="001A6180">
        <w:t xml:space="preserve"> </w:t>
      </w:r>
      <w:r w:rsidR="00DD1BEF">
        <w:t>newest distribution 2018.1 image</w:t>
      </w:r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3" w:history="1">
        <w:r w:rsidRPr="00A55E25">
          <w:rPr>
            <w:rStyle w:val="Hyperlink"/>
          </w:rPr>
          <w:t>Kali setup instruction video</w:t>
        </w:r>
      </w:hyperlink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4" w:history="1">
        <w:r w:rsidRPr="00A55E25">
          <w:rPr>
            <w:rStyle w:val="Hyperlink"/>
          </w:rPr>
          <w:t>Kali Linux Guest Additions for screen resizing</w:t>
        </w:r>
      </w:hyperlink>
    </w:p>
    <w:p w:rsidR="00463A3C" w:rsidRDefault="003D29FC" w:rsidP="006B5D24">
      <w:pPr>
        <w:tabs>
          <w:tab w:val="left" w:pos="450"/>
        </w:tabs>
      </w:pPr>
      <w:r>
        <w:t xml:space="preserve">  </w:t>
      </w:r>
    </w:p>
    <w:p w:rsidR="0071429D" w:rsidRPr="003D29FC" w:rsidRDefault="0071429D" w:rsidP="0071429D">
      <w:pPr>
        <w:tabs>
          <w:tab w:val="left" w:pos="450"/>
        </w:tabs>
      </w:pPr>
      <w:r w:rsidRPr="0071429D">
        <w:rPr>
          <w:b/>
        </w:rPr>
        <w:t>- Also need libssl1.0.0 for dependent Hash Libraries</w:t>
      </w:r>
      <w:r w:rsidR="00C93D5A">
        <w:rPr>
          <w:b/>
        </w:rPr>
        <w:t xml:space="preserve">  </w:t>
      </w:r>
      <w:hyperlink r:id="rId15" w:history="1">
        <w:r w:rsidR="00C93D5A" w:rsidRPr="00C93D5A">
          <w:rPr>
            <w:rStyle w:val="Hyperlink"/>
          </w:rPr>
          <w:t>link1</w:t>
        </w:r>
      </w:hyperlink>
      <w:r w:rsidR="00C93D5A">
        <w:rPr>
          <w:b/>
        </w:rPr>
        <w:t xml:space="preserve">  </w:t>
      </w:r>
      <w:hyperlink r:id="rId16" w:history="1">
        <w:r w:rsidR="003D29FC" w:rsidRPr="003D29FC">
          <w:rPr>
            <w:rStyle w:val="Hyperlink"/>
          </w:rPr>
          <w:t>link2</w:t>
        </w:r>
      </w:hyperlink>
      <w:r w:rsidR="003D29FC">
        <w:t xml:space="preserve">      </w:t>
      </w:r>
    </w:p>
    <w:p w:rsidR="00182A3E" w:rsidRDefault="00C93D5A" w:rsidP="0071429D">
      <w:pPr>
        <w:tabs>
          <w:tab w:val="left" w:pos="450"/>
        </w:tabs>
        <w:rPr>
          <w:b/>
        </w:rPr>
      </w:pPr>
      <w:r>
        <w:rPr>
          <w:b/>
        </w:rPr>
        <w:tab/>
        <w:t>-</w:t>
      </w:r>
      <w:r w:rsidR="00182A3E">
        <w:rPr>
          <w:b/>
        </w:rPr>
        <w:t xml:space="preserve"> apt-get install -y </w:t>
      </w:r>
      <w:proofErr w:type="spellStart"/>
      <w:r w:rsidR="00182A3E">
        <w:rPr>
          <w:b/>
        </w:rPr>
        <w:t>multiarch</w:t>
      </w:r>
      <w:proofErr w:type="spellEnd"/>
      <w:r w:rsidR="00182A3E">
        <w:rPr>
          <w:b/>
        </w:rPr>
        <w:t>-support</w:t>
      </w:r>
    </w:p>
    <w:p w:rsidR="00C93D5A" w:rsidRPr="00C93D5A" w:rsidRDefault="00C93D5A" w:rsidP="00C93D5A">
      <w:pPr>
        <w:tabs>
          <w:tab w:val="left" w:pos="450"/>
        </w:tabs>
        <w:rPr>
          <w:b/>
        </w:rPr>
      </w:pPr>
      <w:r>
        <w:rPr>
          <w:b/>
        </w:rPr>
        <w:tab/>
        <w:t xml:space="preserve">- </w:t>
      </w:r>
      <w:proofErr w:type="spellStart"/>
      <w:r w:rsidR="000F00CF" w:rsidRPr="000F00CF">
        <w:rPr>
          <w:b/>
        </w:rPr>
        <w:t>wget</w:t>
      </w:r>
      <w:proofErr w:type="spellEnd"/>
      <w:r w:rsidR="000F00CF" w:rsidRPr="000F00CF">
        <w:rPr>
          <w:b/>
        </w:rPr>
        <w:t xml:space="preserve"> http://ftp.us.debian.org/debian/pool/main/o/openssl/libssl1.0.0_1.0.1t-1+deb8u7_amd64.deb</w:t>
      </w:r>
    </w:p>
    <w:p w:rsidR="00C93D5A" w:rsidRDefault="00C93D5A" w:rsidP="00C93D5A">
      <w:pPr>
        <w:tabs>
          <w:tab w:val="left" w:pos="450"/>
        </w:tabs>
        <w:rPr>
          <w:b/>
          <w:lang w:val="pl-PL"/>
        </w:rPr>
      </w:pPr>
      <w:r>
        <w:rPr>
          <w:b/>
        </w:rPr>
        <w:tab/>
      </w:r>
      <w:r w:rsidRPr="000F00CF">
        <w:rPr>
          <w:b/>
          <w:lang w:val="pl-PL"/>
        </w:rPr>
        <w:t xml:space="preserve">- </w:t>
      </w:r>
      <w:proofErr w:type="spellStart"/>
      <w:r w:rsidR="000F00CF" w:rsidRPr="000F00CF">
        <w:rPr>
          <w:b/>
          <w:lang w:val="pl-PL"/>
        </w:rPr>
        <w:t>dpkg</w:t>
      </w:r>
      <w:proofErr w:type="spellEnd"/>
      <w:r w:rsidR="000F00CF" w:rsidRPr="000F00CF">
        <w:rPr>
          <w:b/>
          <w:lang w:val="pl-PL"/>
        </w:rPr>
        <w:t xml:space="preserve"> -i libssl1.0.0_1.0.1t-1+deb8u7_amd64.deb</w:t>
      </w:r>
    </w:p>
    <w:p w:rsidR="00F8651A" w:rsidRPr="009A5044" w:rsidRDefault="00F8651A" w:rsidP="00C93D5A">
      <w:pPr>
        <w:tabs>
          <w:tab w:val="left" w:pos="450"/>
        </w:tabs>
      </w:pPr>
      <w:r>
        <w:rPr>
          <w:b/>
          <w:lang w:val="pl-PL"/>
        </w:rPr>
        <w:tab/>
      </w:r>
      <w:r w:rsidRPr="009A5044">
        <w:t>add path to bash profile:</w:t>
      </w:r>
    </w:p>
    <w:p w:rsidR="00F8651A" w:rsidRPr="009A5044" w:rsidRDefault="00F8651A" w:rsidP="00C93D5A">
      <w:pPr>
        <w:tabs>
          <w:tab w:val="left" w:pos="450"/>
        </w:tabs>
      </w:pPr>
      <w:r w:rsidRPr="009A5044">
        <w:tab/>
      </w:r>
      <w:r w:rsidR="00331DD7" w:rsidRPr="009A5044">
        <w:tab/>
      </w:r>
      <w:proofErr w:type="spellStart"/>
      <w:r w:rsidRPr="009A5044">
        <w:t>gedit</w:t>
      </w:r>
      <w:proofErr w:type="spellEnd"/>
      <w:r w:rsidRPr="009A5044">
        <w:t xml:space="preserve"> /</w:t>
      </w:r>
      <w:proofErr w:type="spellStart"/>
      <w:r w:rsidRPr="009A5044">
        <w:t>etc</w:t>
      </w:r>
      <w:proofErr w:type="spellEnd"/>
      <w:r w:rsidRPr="009A5044">
        <w:t>/</w:t>
      </w:r>
      <w:proofErr w:type="spellStart"/>
      <w:r w:rsidRPr="009A5044">
        <w:t>bash.profile</w:t>
      </w:r>
      <w:proofErr w:type="spellEnd"/>
    </w:p>
    <w:p w:rsidR="00451675" w:rsidRDefault="0071429D" w:rsidP="00451675">
      <w:pPr>
        <w:tabs>
          <w:tab w:val="left" w:pos="450"/>
        </w:tabs>
      </w:pPr>
      <w:r w:rsidRPr="009A5044">
        <w:rPr>
          <w:b/>
        </w:rPr>
        <w:tab/>
      </w:r>
      <w:r w:rsidR="00F8651A" w:rsidRPr="009A5044">
        <w:rPr>
          <w:b/>
        </w:rPr>
        <w:tab/>
      </w:r>
      <w:proofErr w:type="spellStart"/>
      <w:r w:rsidR="00451675">
        <w:t>LD_LIBRARY_PATH</w:t>
      </w:r>
      <w:proofErr w:type="spellEnd"/>
      <w:r w:rsidR="00451675">
        <w:t>=$</w:t>
      </w:r>
      <w:proofErr w:type="spellStart"/>
      <w:r w:rsidR="00451675">
        <w:t>LD_LIBRARY_PATH</w:t>
      </w:r>
      <w:proofErr w:type="spellEnd"/>
      <w:r w:rsidR="00451675">
        <w:t>:/</w:t>
      </w:r>
      <w:proofErr w:type="spellStart"/>
      <w:r w:rsidR="00451675">
        <w:t>usr</w:t>
      </w:r>
      <w:proofErr w:type="spellEnd"/>
      <w:r w:rsidR="00451675">
        <w:t>/local/lib</w:t>
      </w:r>
    </w:p>
    <w:p w:rsidR="00451675" w:rsidRDefault="00451675" w:rsidP="00451675">
      <w:pPr>
        <w:tabs>
          <w:tab w:val="left" w:pos="450"/>
        </w:tabs>
      </w:pPr>
      <w:r>
        <w:tab/>
      </w:r>
      <w:r>
        <w:tab/>
      </w:r>
      <w:proofErr w:type="spellStart"/>
      <w:r>
        <w:t>LD_LIBRARY_PATH</w:t>
      </w:r>
      <w:proofErr w:type="spellEnd"/>
      <w:r>
        <w:t>=$</w:t>
      </w:r>
      <w:proofErr w:type="spellStart"/>
      <w:r>
        <w:t>LD_LIBRARY_PATH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/lib</w:t>
      </w:r>
    </w:p>
    <w:p w:rsidR="0071429D" w:rsidRPr="00C93D5A" w:rsidRDefault="00451675" w:rsidP="00451675">
      <w:pPr>
        <w:tabs>
          <w:tab w:val="left" w:pos="450"/>
        </w:tabs>
      </w:pPr>
      <w:r>
        <w:tab/>
      </w:r>
      <w:r>
        <w:tab/>
        <w:t xml:space="preserve">export </w:t>
      </w:r>
      <w:proofErr w:type="spellStart"/>
      <w:r>
        <w:t>LD_LIBRARY_PATH</w:t>
      </w:r>
      <w:proofErr w:type="spellEnd"/>
    </w:p>
    <w:p w:rsidR="0071429D" w:rsidRDefault="0071429D" w:rsidP="006B5D24">
      <w:pPr>
        <w:tabs>
          <w:tab w:val="left" w:pos="450"/>
        </w:tabs>
      </w:pPr>
    </w:p>
    <w:p w:rsidR="006A52C6" w:rsidRDefault="006A52C6" w:rsidP="006A52C6">
      <w:pPr>
        <w:tabs>
          <w:tab w:val="left" w:pos="450"/>
        </w:tabs>
      </w:pPr>
      <w:r>
        <w:t xml:space="preserve">- </w:t>
      </w:r>
      <w:r w:rsidR="00874561" w:rsidRPr="0003222E">
        <w:rPr>
          <w:b/>
        </w:rPr>
        <w:t>Install old</w:t>
      </w:r>
      <w:r w:rsidRPr="0003222E">
        <w:rPr>
          <w:b/>
        </w:rPr>
        <w:t xml:space="preserve"> OpenSSL before installing old Python</w:t>
      </w:r>
      <w:r w:rsidR="003F664A">
        <w:t xml:space="preserve">  </w:t>
      </w:r>
      <w:hyperlink r:id="rId17" w:history="1">
        <w:r w:rsidR="003F664A" w:rsidRPr="003F664A">
          <w:rPr>
            <w:rStyle w:val="Hyperlink"/>
          </w:rPr>
          <w:t>link1</w:t>
        </w:r>
      </w:hyperlink>
      <w:r w:rsidR="003F664A">
        <w:t xml:space="preserve">  </w:t>
      </w:r>
      <w:hyperlink r:id="rId18" w:history="1">
        <w:r w:rsidR="003F664A" w:rsidRPr="003F664A">
          <w:rPr>
            <w:rStyle w:val="Hyperlink"/>
          </w:rPr>
          <w:t>link</w:t>
        </w:r>
        <w:r w:rsidR="003F664A">
          <w:rPr>
            <w:rStyle w:val="Hyperlink"/>
          </w:rPr>
          <w:t>2</w:t>
        </w:r>
        <w:r w:rsidR="003F664A" w:rsidRPr="003F664A">
          <w:rPr>
            <w:rStyle w:val="Hyperlink"/>
          </w:rPr>
          <w:t xml:space="preserve"> </w:t>
        </w:r>
      </w:hyperlink>
      <w:r w:rsidR="003F664A">
        <w:t xml:space="preserve"> </w:t>
      </w:r>
    </w:p>
    <w:p w:rsidR="00463A3C" w:rsidRDefault="00461147" w:rsidP="006A52C6">
      <w:pPr>
        <w:tabs>
          <w:tab w:val="left" w:pos="450"/>
        </w:tabs>
      </w:pPr>
      <w:r>
        <w:tab/>
        <w:t>-- install and compile</w:t>
      </w:r>
      <w:r w:rsidR="00C4611F">
        <w:t xml:space="preserve"> OpenSSL</w:t>
      </w:r>
      <w:r>
        <w:t xml:space="preserve"> v1.0.2a</w:t>
      </w:r>
      <w:r w:rsidR="00463A3C">
        <w:t xml:space="preserve"> from source</w:t>
      </w:r>
      <w:r w:rsidR="00A75F9B">
        <w:t xml:space="preserve"> (</w:t>
      </w:r>
      <w:r w:rsidR="008D277B">
        <w:t>default installs in /</w:t>
      </w:r>
      <w:proofErr w:type="spellStart"/>
      <w:r w:rsidR="008D277B">
        <w:t>usr</w:t>
      </w:r>
      <w:proofErr w:type="spellEnd"/>
      <w:r w:rsidR="008D277B">
        <w:t>/local (use --prefix     --</w:t>
      </w:r>
      <w:proofErr w:type="spellStart"/>
      <w:r w:rsidR="008D277B">
        <w:t>openssldir</w:t>
      </w:r>
      <w:proofErr w:type="spellEnd"/>
      <w:r w:rsidR="008D277B">
        <w:t xml:space="preserve"> if other)</w:t>
      </w:r>
    </w:p>
    <w:p w:rsidR="008D277B" w:rsidRPr="008D277B" w:rsidRDefault="0039573A" w:rsidP="006A52C6">
      <w:pPr>
        <w:tabs>
          <w:tab w:val="left" w:pos="450"/>
        </w:tabs>
        <w:rPr>
          <w:b/>
        </w:rPr>
      </w:pPr>
      <w:r>
        <w:tab/>
        <w:t xml:space="preserve">-- </w:t>
      </w:r>
      <w:r w:rsidR="008D277B">
        <w:t xml:space="preserve"> </w:t>
      </w:r>
      <w:r w:rsidR="008D277B" w:rsidRPr="008D277B">
        <w:rPr>
          <w:b/>
        </w:rPr>
        <w:t>/</w:t>
      </w:r>
      <w:proofErr w:type="spellStart"/>
      <w:r w:rsidR="008D277B" w:rsidRPr="008D277B">
        <w:rPr>
          <w:b/>
        </w:rPr>
        <w:t>usr</w:t>
      </w:r>
      <w:proofErr w:type="spellEnd"/>
      <w:r w:rsidR="008D277B" w:rsidRPr="008D277B">
        <w:rPr>
          <w:b/>
        </w:rPr>
        <w:t>/local/</w:t>
      </w:r>
      <w:proofErr w:type="spellStart"/>
      <w:r w:rsidR="008D277B" w:rsidRPr="008D277B">
        <w:rPr>
          <w:b/>
        </w:rPr>
        <w:t>ssl</w:t>
      </w:r>
      <w:proofErr w:type="spellEnd"/>
      <w:r w:rsidR="008D277B" w:rsidRPr="008D277B">
        <w:rPr>
          <w:b/>
        </w:rPr>
        <w:t>/</w:t>
      </w:r>
    </w:p>
    <w:p w:rsidR="001A6180" w:rsidRPr="001A6180" w:rsidRDefault="00461147" w:rsidP="001A6180">
      <w:pPr>
        <w:pStyle w:val="HTMLPreformatted"/>
        <w:shd w:val="clear" w:color="auto" w:fill="EFF0F1"/>
        <w:textAlignment w:val="baseline"/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</w:pPr>
      <w:r>
        <w:tab/>
      </w:r>
      <w:r w:rsidR="001A6180">
        <w:t xml:space="preserve">  </w:t>
      </w:r>
      <w:proofErr w:type="spellStart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>wget</w:t>
      </w:r>
      <w:proofErr w:type="spellEnd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 http://www.openssl.org/source/openssl-1.0.2a.tar.gz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tar -</w:t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xvzf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cd openssl-1.0.2a</w:t>
      </w:r>
    </w:p>
    <w:p w:rsidR="001A6180" w:rsidRPr="001A6180" w:rsidRDefault="001A6180" w:rsidP="000C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./config</w:t>
      </w:r>
      <w:r w:rsidR="00C71E80"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r w:rsidR="003F664A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shared(??) </w:t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enable-ssl2 enable-ssl3 enable-ssl3-method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make install </w:t>
      </w:r>
    </w:p>
    <w:p w:rsidR="00057CC0" w:rsidRDefault="00057CC0" w:rsidP="006A52C6">
      <w:pPr>
        <w:tabs>
          <w:tab w:val="left" w:pos="450"/>
        </w:tabs>
      </w:pPr>
    </w:p>
    <w:p w:rsidR="006A52C6" w:rsidRDefault="006A52C6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83444B" w:rsidRPr="00507D80" w:rsidRDefault="0083444B" w:rsidP="0083444B">
      <w:pPr>
        <w:tabs>
          <w:tab w:val="left" w:pos="450"/>
        </w:tabs>
      </w:pPr>
      <w:r>
        <w:t xml:space="preserve">- Also installing old </w:t>
      </w:r>
      <w:r w:rsidRPr="00F8651A">
        <w:rPr>
          <w:b/>
        </w:rPr>
        <w:t>Python 2.7.9</w:t>
      </w:r>
      <w:r>
        <w:t xml:space="preserve"> using method above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</w:r>
      <w:proofErr w:type="spellStart"/>
      <w:r>
        <w:t>wget</w:t>
      </w:r>
      <w:proofErr w:type="spellEnd"/>
      <w:r>
        <w:t xml:space="preserve"> https://www.python.org/ftp/python/2.7.9/Python-2.7.9.tgz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 xml:space="preserve">tar </w:t>
      </w:r>
      <w:proofErr w:type="spellStart"/>
      <w:r>
        <w:t>xf</w:t>
      </w:r>
      <w:proofErr w:type="spellEnd"/>
      <w:r>
        <w:t xml:space="preserve"> 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cd Python-2.7.9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</w:r>
      <w:proofErr w:type="spellStart"/>
      <w:r>
        <w:t>gedit</w:t>
      </w:r>
      <w:proofErr w:type="spellEnd"/>
      <w:r>
        <w:t xml:space="preserve"> Modules/</w:t>
      </w:r>
      <w:proofErr w:type="spellStart"/>
      <w:r>
        <w:t>Setup.dist</w:t>
      </w:r>
      <w:proofErr w:type="spellEnd"/>
      <w:r>
        <w:t xml:space="preserve">      [uncomment lines starting around ~210]</w:t>
      </w:r>
    </w:p>
    <w:p w:rsidR="0083444B" w:rsidRDefault="0083444B" w:rsidP="0083444B">
      <w:pPr>
        <w:tabs>
          <w:tab w:val="left" w:pos="450"/>
        </w:tabs>
      </w:pPr>
      <w:r>
        <w:tab/>
        <w:t xml:space="preserve"> </w:t>
      </w:r>
      <w:r>
        <w:rPr>
          <w:noProof/>
        </w:rPr>
        <w:drawing>
          <wp:inline distT="0" distB="0" distL="0" distR="0" wp14:anchorId="3AB749F1" wp14:editId="249C7520">
            <wp:extent cx="3627755" cy="10431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838" w:rsidRDefault="000F4838" w:rsidP="0083444B">
      <w:pPr>
        <w:tabs>
          <w:tab w:val="left" w:pos="450"/>
        </w:tabs>
      </w:pPr>
      <w:r>
        <w:tab/>
      </w:r>
      <w:r>
        <w:tab/>
        <w:t xml:space="preserve">uncomment Modules/Setup line 467 to compile with </w:t>
      </w:r>
      <w:proofErr w:type="spellStart"/>
      <w:r>
        <w:t>zlib</w:t>
      </w:r>
      <w:proofErr w:type="spellEnd"/>
    </w:p>
    <w:p w:rsidR="00B9421F" w:rsidRDefault="00B9421F" w:rsidP="0083444B">
      <w:pPr>
        <w:tabs>
          <w:tab w:val="left" w:pos="450"/>
        </w:tabs>
      </w:pPr>
      <w:r>
        <w:tab/>
      </w:r>
      <w:r>
        <w:tab/>
        <w:t>and/or uncomment Modules/</w:t>
      </w:r>
      <w:proofErr w:type="spellStart"/>
      <w:r>
        <w:t>Setup.dist</w:t>
      </w:r>
      <w:proofErr w:type="spellEnd"/>
      <w:r>
        <w:t xml:space="preserve"> line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./configure  --prefix=/</w:t>
      </w:r>
      <w:proofErr w:type="spellStart"/>
      <w:r>
        <w:t>usr</w:t>
      </w:r>
      <w:proofErr w:type="spellEnd"/>
      <w:r>
        <w:t>/local/python2.7.9  --enable-shared (?? shared or no)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 install</w:t>
      </w:r>
    </w:p>
    <w:p w:rsidR="0083444B" w:rsidRDefault="0083444B" w:rsidP="0083444B">
      <w:pPr>
        <w:tabs>
          <w:tab w:val="left" w:pos="450"/>
        </w:tabs>
      </w:pPr>
      <w:r>
        <w:tab/>
      </w:r>
    </w:p>
    <w:p w:rsidR="0083444B" w:rsidRDefault="0083444B" w:rsidP="0083444B">
      <w:pPr>
        <w:tabs>
          <w:tab w:val="left" w:pos="450"/>
        </w:tabs>
      </w:pPr>
      <w:r>
        <w:tab/>
        <w:t xml:space="preserve">execute: </w:t>
      </w:r>
      <w:r w:rsidRPr="00507D80">
        <w:rPr>
          <w:b/>
          <w:color w:val="FF0000"/>
        </w:rPr>
        <w:t>/</w:t>
      </w:r>
      <w:proofErr w:type="spellStart"/>
      <w:r w:rsidRPr="00507D80">
        <w:rPr>
          <w:b/>
          <w:color w:val="FF0000"/>
        </w:rPr>
        <w:t>usr</w:t>
      </w:r>
      <w:proofErr w:type="spellEnd"/>
      <w:r w:rsidRPr="00507D80">
        <w:rPr>
          <w:b/>
          <w:color w:val="FF0000"/>
        </w:rPr>
        <w:t>/local/python2.7.9/bin/python2.7     &lt;program.py&gt;</w:t>
      </w:r>
    </w:p>
    <w:p w:rsidR="003F664A" w:rsidRDefault="009A5044" w:rsidP="006B5D24">
      <w:pPr>
        <w:tabs>
          <w:tab w:val="left" w:pos="450"/>
        </w:tabs>
      </w:pPr>
      <w:r>
        <w:tab/>
        <w:t>(kali 2018 system python is Python /</w:t>
      </w:r>
      <w:proofErr w:type="spellStart"/>
      <w:r>
        <w:t>usr</w:t>
      </w:r>
      <w:proofErr w:type="spellEnd"/>
      <w:r>
        <w:t>/bin/2.7.14)</w:t>
      </w:r>
    </w:p>
    <w:p w:rsidR="008D25C5" w:rsidRDefault="008D25C5" w:rsidP="006B5D24">
      <w:pPr>
        <w:tabs>
          <w:tab w:val="left" w:pos="450"/>
        </w:tabs>
      </w:pPr>
    </w:p>
    <w:p w:rsidR="008D25C5" w:rsidRDefault="008D25C5" w:rsidP="006B5D24">
      <w:pPr>
        <w:tabs>
          <w:tab w:val="left" w:pos="450"/>
        </w:tabs>
      </w:pPr>
      <w:r>
        <w:t xml:space="preserve">- to </w:t>
      </w:r>
      <w:r w:rsidR="007E751D">
        <w:t>install modules to local Python installation, first install pip:</w:t>
      </w:r>
      <w:r w:rsidR="007E751D">
        <w:tab/>
      </w:r>
    </w:p>
    <w:p w:rsidR="007E751D" w:rsidRDefault="007E751D" w:rsidP="006B5D24">
      <w:pPr>
        <w:tabs>
          <w:tab w:val="left" w:pos="450"/>
        </w:tabs>
      </w:pPr>
      <w:r>
        <w:tab/>
        <w:t>1. download get-pip.py</w:t>
      </w:r>
    </w:p>
    <w:p w:rsidR="007E751D" w:rsidRDefault="007E751D" w:rsidP="006B5D24">
      <w:pPr>
        <w:tabs>
          <w:tab w:val="left" w:pos="450"/>
        </w:tabs>
      </w:pPr>
      <w:r>
        <w:tab/>
        <w:t>2. /</w:t>
      </w:r>
      <w:proofErr w:type="spellStart"/>
      <w:r>
        <w:t>usr</w:t>
      </w:r>
      <w:proofErr w:type="spellEnd"/>
      <w:r>
        <w:t>/local/python2.7.9/bin/python2.7 get-pip.py</w:t>
      </w:r>
    </w:p>
    <w:p w:rsidR="007E751D" w:rsidRDefault="007E751D" w:rsidP="006B5D24">
      <w:pPr>
        <w:tabs>
          <w:tab w:val="left" w:pos="450"/>
        </w:tabs>
      </w:pPr>
      <w:r>
        <w:t>- then install package (</w:t>
      </w:r>
      <w:proofErr w:type="spellStart"/>
      <w:r>
        <w:t>pycrytpo</w:t>
      </w:r>
      <w:proofErr w:type="spellEnd"/>
      <w:r>
        <w:t xml:space="preserve"> is the example module here):</w:t>
      </w:r>
    </w:p>
    <w:p w:rsidR="007E751D" w:rsidRDefault="007E751D" w:rsidP="006B5D24">
      <w:pPr>
        <w:tabs>
          <w:tab w:val="left" w:pos="450"/>
        </w:tabs>
      </w:pPr>
      <w:r>
        <w:tab/>
      </w:r>
      <w:r w:rsidR="00926F05">
        <w:t xml:space="preserve">3. </w:t>
      </w:r>
      <w:r>
        <w:t>/</w:t>
      </w:r>
      <w:proofErr w:type="spellStart"/>
      <w:r w:rsidR="00531B0D">
        <w:t>usr</w:t>
      </w:r>
      <w:proofErr w:type="spellEnd"/>
      <w:r w:rsidR="00531B0D">
        <w:t>/local/python2.7.9/</w:t>
      </w:r>
      <w:r>
        <w:t xml:space="preserve">bin/pip   install   </w:t>
      </w:r>
      <w:proofErr w:type="spellStart"/>
      <w:r>
        <w:t>pycrytpo</w:t>
      </w:r>
      <w:proofErr w:type="spellEnd"/>
    </w:p>
    <w:p w:rsidR="00531B0D" w:rsidRDefault="00531B0D" w:rsidP="006B5D24">
      <w:pPr>
        <w:tabs>
          <w:tab w:val="left" w:pos="450"/>
        </w:tabs>
      </w:pPr>
      <w:r>
        <w:tab/>
        <w:t xml:space="preserve">   (package installed to: </w:t>
      </w:r>
      <w:r w:rsidRPr="00531B0D">
        <w:t>/</w:t>
      </w:r>
      <w:proofErr w:type="spellStart"/>
      <w:r w:rsidRPr="00531B0D">
        <w:t>usr</w:t>
      </w:r>
      <w:proofErr w:type="spellEnd"/>
      <w:r w:rsidRPr="00531B0D">
        <w:t>/local/python2.7.9/lib/python2.7/site-packages</w:t>
      </w:r>
      <w:r>
        <w:t>)</w:t>
      </w:r>
    </w:p>
    <w:p w:rsidR="00AE3690" w:rsidRDefault="00AE3690" w:rsidP="006B5D24">
      <w:pPr>
        <w:tabs>
          <w:tab w:val="left" w:pos="450"/>
        </w:tabs>
      </w:pPr>
    </w:p>
    <w:p w:rsidR="00AE3690" w:rsidRPr="00F30C10" w:rsidRDefault="00AE3690" w:rsidP="00AE3690">
      <w:pPr>
        <w:tabs>
          <w:tab w:val="left" w:pos="450"/>
        </w:tabs>
        <w:rPr>
          <w:b/>
        </w:rPr>
      </w:pPr>
      <w:proofErr w:type="spellStart"/>
      <w:r w:rsidRPr="00F30C10">
        <w:rPr>
          <w:b/>
        </w:rPr>
        <w:t>tlslite</w:t>
      </w:r>
      <w:proofErr w:type="spellEnd"/>
      <w:r w:rsidRPr="00F30C10">
        <w:rPr>
          <w:b/>
        </w:rPr>
        <w:t>-ng</w:t>
      </w:r>
    </w:p>
    <w:p w:rsidR="00AE3690" w:rsidRDefault="00F30C10" w:rsidP="006B5D24">
      <w:pPr>
        <w:tabs>
          <w:tab w:val="left" w:pos="450"/>
        </w:tabs>
      </w:pPr>
      <w:r>
        <w:tab/>
        <w:t>/usr/local/python2.7.9/bin/</w:t>
      </w:r>
      <w:r w:rsidRPr="00F30C10">
        <w:rPr>
          <w:b/>
        </w:rPr>
        <w:t>tls.py</w:t>
      </w:r>
    </w:p>
    <w:p w:rsidR="007E751D" w:rsidRDefault="007E751D" w:rsidP="006B5D24">
      <w:pPr>
        <w:tabs>
          <w:tab w:val="left" w:pos="450"/>
        </w:tabs>
      </w:pPr>
      <w:r>
        <w:tab/>
      </w:r>
    </w:p>
    <w:p w:rsidR="003F664A" w:rsidRDefault="003F664A" w:rsidP="006B5D24">
      <w:pPr>
        <w:tabs>
          <w:tab w:val="left" w:pos="450"/>
        </w:tabs>
      </w:pPr>
      <w:bookmarkStart w:id="0" w:name="_GoBack"/>
      <w:bookmarkEnd w:id="0"/>
    </w:p>
    <w:p w:rsidR="006C2C85" w:rsidRDefault="006C2C85" w:rsidP="006B5D24">
      <w:pPr>
        <w:tabs>
          <w:tab w:val="left" w:pos="450"/>
        </w:tabs>
      </w:pPr>
      <w:r>
        <w:t xml:space="preserve">- </w:t>
      </w:r>
      <w:r w:rsidRPr="00C9770B">
        <w:rPr>
          <w:b/>
        </w:rPr>
        <w:t>Install old Python3 that still supports SSLv3</w:t>
      </w:r>
      <w:r w:rsidR="003D29FC">
        <w:t xml:space="preserve">  </w:t>
      </w:r>
      <w:hyperlink r:id="rId20" w:history="1">
        <w:r w:rsidR="003D29FC" w:rsidRPr="003D29FC">
          <w:rPr>
            <w:rStyle w:val="Hyperlink"/>
          </w:rPr>
          <w:t>link1</w:t>
        </w:r>
      </w:hyperlink>
      <w:r w:rsidR="003D29FC">
        <w:t xml:space="preserve">  </w:t>
      </w:r>
    </w:p>
    <w:p w:rsidR="00E34F64" w:rsidRDefault="00E34F64" w:rsidP="006B5D24">
      <w:pPr>
        <w:tabs>
          <w:tab w:val="left" w:pos="450"/>
        </w:tabs>
      </w:pPr>
      <w:r>
        <w:tab/>
        <w:t>-- Create iso</w:t>
      </w:r>
      <w:r w:rsidR="00DB6656">
        <w:t>lated</w:t>
      </w:r>
      <w:r w:rsidR="00F75B99">
        <w:t xml:space="preserve"> parallel</w:t>
      </w:r>
      <w:r w:rsidR="00DB6656">
        <w:t xml:space="preserve"> Python environment using </w:t>
      </w:r>
      <w:proofErr w:type="spellStart"/>
      <w:r w:rsidR="00DB6656">
        <w:t>Virtual</w:t>
      </w:r>
      <w:r>
        <w:t>env</w:t>
      </w:r>
      <w:proofErr w:type="spellEnd"/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1" w:history="1">
        <w:r w:rsidRPr="00F75B99">
          <w:rPr>
            <w:rStyle w:val="Hyperlink"/>
          </w:rPr>
          <w:t xml:space="preserve">install </w:t>
        </w:r>
        <w:proofErr w:type="spellStart"/>
        <w:r w:rsidRPr="00F75B99">
          <w:rPr>
            <w:rStyle w:val="Hyperlink"/>
          </w:rPr>
          <w:t>Virtualenv</w:t>
        </w:r>
        <w:proofErr w:type="spellEnd"/>
      </w:hyperlink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2" w:history="1">
        <w:proofErr w:type="spellStart"/>
        <w:r w:rsidRPr="00F75B99">
          <w:rPr>
            <w:rStyle w:val="Hyperlink"/>
          </w:rPr>
          <w:t>Virtualenv</w:t>
        </w:r>
        <w:proofErr w:type="spellEnd"/>
        <w:r w:rsidRPr="00F75B99">
          <w:rPr>
            <w:rStyle w:val="Hyperlink"/>
          </w:rPr>
          <w:t xml:space="preserve"> user guide</w:t>
        </w:r>
      </w:hyperlink>
    </w:p>
    <w:p w:rsidR="0083444B" w:rsidRDefault="006C2C85" w:rsidP="006B5D24">
      <w:pPr>
        <w:tabs>
          <w:tab w:val="left" w:pos="450"/>
        </w:tabs>
      </w:pPr>
      <w:r>
        <w:tab/>
      </w:r>
      <w:r w:rsidR="00354309">
        <w:t xml:space="preserve">-- </w:t>
      </w:r>
      <w:hyperlink r:id="rId23" w:history="1">
        <w:r w:rsidR="00354309" w:rsidRPr="00354309">
          <w:rPr>
            <w:rStyle w:val="Hyperlink"/>
          </w:rPr>
          <w:t xml:space="preserve">Install </w:t>
        </w:r>
        <w:r w:rsidR="00E34F64" w:rsidRPr="00354309">
          <w:rPr>
            <w:rStyle w:val="Hyperlink"/>
          </w:rPr>
          <w:t>Python</w:t>
        </w:r>
        <w:r w:rsidR="00354309" w:rsidRPr="00354309">
          <w:rPr>
            <w:rStyle w:val="Hyperlink"/>
          </w:rPr>
          <w:t xml:space="preserve"> version from source (</w:t>
        </w:r>
        <w:r w:rsidR="008001E3">
          <w:rPr>
            <w:rStyle w:val="Hyperlink"/>
          </w:rPr>
          <w:t>3.2.</w:t>
        </w:r>
        <w:r w:rsidR="00E34F64" w:rsidRPr="00354309">
          <w:rPr>
            <w:rStyle w:val="Hyperlink"/>
          </w:rPr>
          <w:t>6</w:t>
        </w:r>
        <w:r w:rsidR="00354309" w:rsidRPr="00354309">
          <w:rPr>
            <w:rStyle w:val="Hyperlink"/>
          </w:rPr>
          <w:t>)</w:t>
        </w:r>
      </w:hyperlink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proofErr w:type="spellStart"/>
      <w:r w:rsidRPr="00F8651A">
        <w:rPr>
          <w:b/>
        </w:rPr>
        <w:t>wget</w:t>
      </w:r>
      <w:proofErr w:type="spellEnd"/>
      <w:r w:rsidRPr="00F8651A">
        <w:rPr>
          <w:b/>
        </w:rPr>
        <w:t xml:space="preserve"> https:/</w:t>
      </w:r>
      <w:r w:rsidR="00451675">
        <w:rPr>
          <w:b/>
        </w:rPr>
        <w:t>/www.python.org/ftp/python/3.2</w:t>
      </w:r>
      <w:r w:rsidRPr="00F8651A">
        <w:rPr>
          <w:b/>
        </w:rPr>
        <w:t>.6</w:t>
      </w:r>
      <w:r w:rsidR="00451675">
        <w:rPr>
          <w:b/>
        </w:rPr>
        <w:t>/Python-3.2</w:t>
      </w:r>
      <w:r w:rsidRPr="00F8651A">
        <w:rPr>
          <w:b/>
        </w:rPr>
        <w:t>.6.tgz</w:t>
      </w:r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 xml:space="preserve">tar </w:t>
      </w:r>
      <w:proofErr w:type="spellStart"/>
      <w:r w:rsidR="00451675">
        <w:rPr>
          <w:b/>
        </w:rPr>
        <w:t>xf</w:t>
      </w:r>
      <w:proofErr w:type="spellEnd"/>
      <w:r w:rsidR="00451675">
        <w:rPr>
          <w:b/>
        </w:rPr>
        <w:t xml:space="preserve"> Python-3.2</w:t>
      </w:r>
      <w:r w:rsidRPr="00F8651A">
        <w:rPr>
          <w:b/>
        </w:rPr>
        <w:t>.6.tgz</w:t>
      </w:r>
    </w:p>
    <w:p w:rsidR="008D277B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lastRenderedPageBreak/>
        <w:tab/>
      </w:r>
      <w:r w:rsidR="003F664A" w:rsidRPr="00F8651A">
        <w:rPr>
          <w:b/>
        </w:rPr>
        <w:tab/>
      </w:r>
      <w:r w:rsidR="00451675">
        <w:rPr>
          <w:b/>
        </w:rPr>
        <w:t>cd Python-3.2</w:t>
      </w:r>
      <w:r w:rsidRPr="00F8651A">
        <w:rPr>
          <w:b/>
        </w:rPr>
        <w:t>.6</w:t>
      </w:r>
    </w:p>
    <w:p w:rsidR="00F8651A" w:rsidRPr="00F8651A" w:rsidRDefault="00F8651A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Modules/</w:t>
      </w:r>
      <w:proofErr w:type="spellStart"/>
      <w:r>
        <w:rPr>
          <w:b/>
        </w:rPr>
        <w:t>Setup.dist</w:t>
      </w:r>
      <w:proofErr w:type="spellEnd"/>
      <w:r w:rsidR="00507D80">
        <w:rPr>
          <w:b/>
        </w:rPr>
        <w:t xml:space="preserve">      [uncomment </w:t>
      </w:r>
      <w:r w:rsidR="0083444B">
        <w:rPr>
          <w:b/>
        </w:rPr>
        <w:t>lines 200</w:t>
      </w:r>
      <w:r w:rsidR="00507D80">
        <w:rPr>
          <w:b/>
        </w:rPr>
        <w:t xml:space="preserve"> –</w:t>
      </w:r>
      <w:r w:rsidR="0083444B">
        <w:rPr>
          <w:b/>
        </w:rPr>
        <w:t xml:space="preserve"> 203</w:t>
      </w:r>
      <w:r w:rsidR="00507D80">
        <w:rPr>
          <w:b/>
        </w:rPr>
        <w:t>]</w:t>
      </w:r>
    </w:p>
    <w:p w:rsidR="00874561" w:rsidRDefault="00874561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55CEF366" wp14:editId="608A3BC5">
            <wp:extent cx="3627755" cy="10431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54A" w:rsidRDefault="00E20957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./configure</w:t>
      </w:r>
      <w:r w:rsidR="0016275C">
        <w:rPr>
          <w:b/>
        </w:rPr>
        <w:t xml:space="preserve"> </w:t>
      </w:r>
      <w:r w:rsidR="00FC0F7B">
        <w:rPr>
          <w:b/>
        </w:rPr>
        <w:t xml:space="preserve"> --</w:t>
      </w:r>
      <w:r w:rsidR="0016275C">
        <w:rPr>
          <w:b/>
        </w:rPr>
        <w:t>prefix</w:t>
      </w:r>
      <w:r w:rsidR="00FC0F7B">
        <w:rPr>
          <w:b/>
        </w:rPr>
        <w:t>=</w:t>
      </w:r>
      <w:r w:rsidR="0016275C">
        <w:rPr>
          <w:b/>
        </w:rPr>
        <w:t>/</w:t>
      </w:r>
      <w:proofErr w:type="spellStart"/>
      <w:r w:rsidR="00087294">
        <w:rPr>
          <w:b/>
        </w:rPr>
        <w:t>usr</w:t>
      </w:r>
      <w:proofErr w:type="spellEnd"/>
      <w:r w:rsidR="00087294">
        <w:rPr>
          <w:b/>
        </w:rPr>
        <w:t>/local/python3.</w:t>
      </w:r>
      <w:r w:rsidR="00451675">
        <w:rPr>
          <w:b/>
        </w:rPr>
        <w:t>2</w:t>
      </w:r>
      <w:r w:rsidR="00087294">
        <w:rPr>
          <w:b/>
        </w:rPr>
        <w:t>.6</w:t>
      </w:r>
      <w:r w:rsidR="00FC0F7B">
        <w:rPr>
          <w:b/>
        </w:rPr>
        <w:t xml:space="preserve"> </w:t>
      </w:r>
      <w:r w:rsidR="007F4D81">
        <w:rPr>
          <w:b/>
        </w:rPr>
        <w:t xml:space="preserve"> --enable-shared</w:t>
      </w:r>
      <w:r w:rsidR="0026454A">
        <w:rPr>
          <w:b/>
        </w:rPr>
        <w:t xml:space="preserve"> </w:t>
      </w:r>
      <w:r w:rsidR="00AC52B5">
        <w:rPr>
          <w:b/>
        </w:rPr>
        <w:t>(?)</w:t>
      </w:r>
    </w:p>
    <w:p w:rsidR="0023277D" w:rsidRPr="00F8651A" w:rsidRDefault="0023277D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</w:t>
      </w:r>
    </w:p>
    <w:p w:rsidR="00507D80" w:rsidRDefault="005E4A22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 install</w:t>
      </w:r>
    </w:p>
    <w:p w:rsidR="00D539E6" w:rsidRDefault="00D539E6" w:rsidP="006B5D24">
      <w:pPr>
        <w:tabs>
          <w:tab w:val="left" w:pos="450"/>
        </w:tabs>
        <w:rPr>
          <w:b/>
        </w:rPr>
      </w:pPr>
    </w:p>
    <w:p w:rsidR="00D539E6" w:rsidRPr="0026454A" w:rsidRDefault="00D539E6" w:rsidP="00D539E6">
      <w:pPr>
        <w:tabs>
          <w:tab w:val="left" w:pos="450"/>
        </w:tabs>
      </w:pPr>
      <w:r w:rsidRPr="0026454A">
        <w:tab/>
        <w:t>- add to bash profile:</w:t>
      </w:r>
    </w:p>
    <w:p w:rsidR="00D539E6" w:rsidRPr="009A5044" w:rsidRDefault="00D539E6" w:rsidP="006B5D24">
      <w:pPr>
        <w:tabs>
          <w:tab w:val="left" w:pos="450"/>
        </w:tabs>
        <w:rPr>
          <w:b/>
        </w:rPr>
      </w:pPr>
      <w:r w:rsidRPr="0026454A">
        <w:tab/>
      </w:r>
      <w:r w:rsidRPr="0026454A">
        <w:tab/>
      </w:r>
      <w:proofErr w:type="spellStart"/>
      <w:r w:rsidRPr="009A5044">
        <w:rPr>
          <w:b/>
        </w:rPr>
        <w:t>gedit</w:t>
      </w:r>
      <w:proofErr w:type="spellEnd"/>
      <w:r w:rsidRPr="009A5044">
        <w:rPr>
          <w:b/>
        </w:rPr>
        <w:t xml:space="preserve"> /</w:t>
      </w:r>
      <w:proofErr w:type="spellStart"/>
      <w:r w:rsidRPr="009A5044">
        <w:rPr>
          <w:b/>
        </w:rPr>
        <w:t>etc</w:t>
      </w:r>
      <w:proofErr w:type="spellEnd"/>
      <w:r w:rsidRPr="009A5044">
        <w:rPr>
          <w:b/>
        </w:rPr>
        <w:t>/</w:t>
      </w:r>
      <w:proofErr w:type="spellStart"/>
      <w:r w:rsidRPr="009A5044">
        <w:rPr>
          <w:b/>
        </w:rPr>
        <w:t>bash.profile</w:t>
      </w:r>
      <w:proofErr w:type="spellEnd"/>
    </w:p>
    <w:p w:rsidR="00D539E6" w:rsidRDefault="00D539E6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539E6">
        <w:rPr>
          <w:b/>
        </w:rPr>
        <w:t>LD_LIBRARY_PATH</w:t>
      </w:r>
      <w:proofErr w:type="spellEnd"/>
      <w:r w:rsidRPr="00D539E6">
        <w:rPr>
          <w:b/>
        </w:rPr>
        <w:t>=$</w:t>
      </w:r>
      <w:proofErr w:type="spellStart"/>
      <w:r w:rsidRPr="00D539E6">
        <w:rPr>
          <w:b/>
        </w:rPr>
        <w:t>LD_L</w:t>
      </w:r>
      <w:r w:rsidR="003C7E2D">
        <w:rPr>
          <w:b/>
        </w:rPr>
        <w:t>IBRARY_PATH</w:t>
      </w:r>
      <w:proofErr w:type="spellEnd"/>
      <w:r w:rsidR="003C7E2D">
        <w:rPr>
          <w:b/>
        </w:rPr>
        <w:t>:/</w:t>
      </w:r>
      <w:proofErr w:type="spellStart"/>
      <w:r w:rsidR="003C7E2D">
        <w:rPr>
          <w:b/>
        </w:rPr>
        <w:t>usr</w:t>
      </w:r>
      <w:proofErr w:type="spellEnd"/>
      <w:r w:rsidR="003C7E2D">
        <w:rPr>
          <w:b/>
        </w:rPr>
        <w:t>/local/python3.2</w:t>
      </w:r>
      <w:r w:rsidRPr="00D539E6">
        <w:rPr>
          <w:b/>
        </w:rPr>
        <w:t>.6/lib</w:t>
      </w:r>
    </w:p>
    <w:p w:rsidR="00507D80" w:rsidRDefault="00507D80" w:rsidP="006B5D24">
      <w:pPr>
        <w:tabs>
          <w:tab w:val="left" w:pos="450"/>
        </w:tabs>
        <w:rPr>
          <w:b/>
        </w:rPr>
      </w:pPr>
    </w:p>
    <w:p w:rsidR="009731F5" w:rsidRDefault="009731F5" w:rsidP="006B5D24">
      <w:pPr>
        <w:tabs>
          <w:tab w:val="left" w:pos="450"/>
        </w:tabs>
        <w:rPr>
          <w:b/>
        </w:rPr>
      </w:pPr>
      <w:r>
        <w:tab/>
        <w:t xml:space="preserve">execute: </w:t>
      </w:r>
      <w:proofErr w:type="spellStart"/>
      <w:r>
        <w:t>LD_LIBRARY_PATH</w:t>
      </w:r>
      <w:proofErr w:type="spellEnd"/>
      <w:r>
        <w:t>=/</w:t>
      </w:r>
      <w:proofErr w:type="spellStart"/>
      <w:r>
        <w:t>usr</w:t>
      </w:r>
      <w:proofErr w:type="spellEnd"/>
      <w:r>
        <w:t xml:space="preserve">/local/python3.2.6/lib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usr</w:t>
      </w:r>
      <w:proofErr w:type="spellEnd"/>
      <w:r>
        <w:rPr>
          <w:b/>
          <w:color w:val="FF0000"/>
        </w:rPr>
        <w:t>/local/python3.2.6/bin/python3.2</w:t>
      </w:r>
      <w:r w:rsidRPr="00507D80">
        <w:rPr>
          <w:b/>
          <w:color w:val="FF0000"/>
        </w:rPr>
        <w:t xml:space="preserve">     &lt;program.py&gt;</w:t>
      </w:r>
    </w:p>
    <w:p w:rsidR="0039573A" w:rsidRPr="00507D80" w:rsidRDefault="00507D80" w:rsidP="006B5D24">
      <w:pPr>
        <w:tabs>
          <w:tab w:val="left" w:pos="450"/>
        </w:tabs>
        <w:rPr>
          <w:b/>
        </w:rPr>
      </w:pPr>
      <w:r>
        <w:tab/>
        <w:t xml:space="preserve">execute: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</w:t>
      </w:r>
      <w:r w:rsidR="00451675">
        <w:rPr>
          <w:b/>
          <w:color w:val="FF0000"/>
        </w:rPr>
        <w:t>r</w:t>
      </w:r>
      <w:proofErr w:type="spellEnd"/>
      <w:r w:rsidR="00451675">
        <w:rPr>
          <w:b/>
          <w:color w:val="FF0000"/>
        </w:rPr>
        <w:t>/local/python3.2</w:t>
      </w:r>
      <w:r>
        <w:rPr>
          <w:b/>
          <w:color w:val="FF0000"/>
        </w:rPr>
        <w:t>.</w:t>
      </w:r>
      <w:r w:rsidR="00451675">
        <w:rPr>
          <w:b/>
          <w:color w:val="FF0000"/>
        </w:rPr>
        <w:t>6/bin/python3.2</w:t>
      </w:r>
      <w:r w:rsidRPr="00507D80">
        <w:rPr>
          <w:b/>
          <w:color w:val="FF0000"/>
        </w:rPr>
        <w:t xml:space="preserve">     &lt;program.py&gt;</w:t>
      </w:r>
    </w:p>
    <w:p w:rsidR="00507D80" w:rsidRDefault="00507D80" w:rsidP="006B5D24">
      <w:pPr>
        <w:tabs>
          <w:tab w:val="left" w:pos="450"/>
        </w:tabs>
      </w:pPr>
    </w:p>
    <w:p w:rsidR="008D277B" w:rsidRPr="00C73643" w:rsidRDefault="008D277B" w:rsidP="006B5D24">
      <w:pPr>
        <w:tabs>
          <w:tab w:val="left" w:pos="450"/>
        </w:tabs>
      </w:pPr>
      <w:r>
        <w:tab/>
      </w:r>
    </w:p>
    <w:p w:rsidR="00A55E25" w:rsidRDefault="00A55E25" w:rsidP="006B5D24">
      <w:pPr>
        <w:tabs>
          <w:tab w:val="left" w:pos="450"/>
        </w:tabs>
      </w:pPr>
    </w:p>
    <w:p w:rsidR="00A53A36" w:rsidRPr="00F66E28" w:rsidRDefault="0021250B" w:rsidP="006B5D24">
      <w:pPr>
        <w:tabs>
          <w:tab w:val="left" w:pos="450"/>
        </w:tabs>
        <w:rPr>
          <w:b/>
        </w:rPr>
      </w:pPr>
      <w:r w:rsidRPr="00F66E28">
        <w:rPr>
          <w:b/>
        </w:rPr>
        <w:t>Wireshark Setup</w:t>
      </w:r>
    </w:p>
    <w:p w:rsidR="0021250B" w:rsidRDefault="0021250B" w:rsidP="006B5D24">
      <w:pPr>
        <w:tabs>
          <w:tab w:val="left" w:pos="450"/>
        </w:tabs>
      </w:pPr>
      <w:r>
        <w:t>- need to configure ports used in order for Wireshark to recognize SSLv3 packet traffic</w:t>
      </w:r>
    </w:p>
    <w:p w:rsidR="0021250B" w:rsidRDefault="00F66E28" w:rsidP="006B5D24">
      <w:pPr>
        <w:tabs>
          <w:tab w:val="left" w:pos="450"/>
        </w:tabs>
      </w:pPr>
      <w:r>
        <w:tab/>
        <w:t>- Edit -&gt; Preferences -&gt; Protocols -&gt; HTTP -&gt; SSL/TLS Ports -&gt; add your custom port number(s)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2D30D4" w:rsidRPr="00F66E28" w:rsidRDefault="0021250B" w:rsidP="006B5D24">
      <w:pPr>
        <w:tabs>
          <w:tab w:val="left" w:pos="450"/>
        </w:tabs>
        <w:rPr>
          <w:b/>
        </w:rPr>
      </w:pPr>
      <w:r w:rsidRPr="0021250B">
        <w:rPr>
          <w:b/>
        </w:rPr>
        <w:t>Web Server</w:t>
      </w: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</w:t>
      </w:r>
      <w:proofErr w:type="spellStart"/>
      <w:r w:rsidR="00AB12B7">
        <w:t>web_server</w:t>
      </w:r>
      <w:proofErr w:type="spellEnd"/>
      <w:r w:rsidR="00AB12B7">
        <w:t xml:space="preserve"> directory:</w:t>
      </w:r>
    </w:p>
    <w:p w:rsidR="00490D4C" w:rsidRDefault="00AB12B7" w:rsidP="006B5D24">
      <w:pPr>
        <w:tabs>
          <w:tab w:val="left" w:pos="450"/>
        </w:tabs>
      </w:pPr>
      <w:r>
        <w:tab/>
        <w:t>/</w:t>
      </w:r>
      <w:proofErr w:type="spellStart"/>
      <w:r>
        <w:t>usr</w:t>
      </w:r>
      <w:proofErr w:type="spellEnd"/>
      <w:r>
        <w:t>/local/bin/python3.3 ssl3_server.py:</w:t>
      </w:r>
    </w:p>
    <w:p w:rsidR="00AB12B7" w:rsidRDefault="00AB12B7" w:rsidP="006B5D24">
      <w:pPr>
        <w:tabs>
          <w:tab w:val="left" w:pos="450"/>
        </w:tabs>
      </w:pPr>
      <w:r>
        <w:t xml:space="preserve">open old </w:t>
      </w:r>
      <w:proofErr w:type="spellStart"/>
      <w:r>
        <w:t>firefox</w:t>
      </w:r>
      <w:proofErr w:type="spellEnd"/>
      <w:r>
        <w:t xml:space="preserve"> browser from /Desktop/</w:t>
      </w:r>
      <w:proofErr w:type="spellStart"/>
      <w:r>
        <w:t>old_firefox</w:t>
      </w:r>
      <w:proofErr w:type="spellEnd"/>
      <w:r>
        <w:t>/</w:t>
      </w:r>
      <w:proofErr w:type="spellStart"/>
      <w:r>
        <w:t>firefox</w:t>
      </w:r>
      <w:proofErr w:type="spellEnd"/>
      <w:r>
        <w:t>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Pr="009731F5" w:rsidRDefault="00AB12B7" w:rsidP="006B5D24">
      <w:pPr>
        <w:tabs>
          <w:tab w:val="left" w:pos="450"/>
        </w:tabs>
        <w:rPr>
          <w:b/>
        </w:rPr>
      </w:pPr>
      <w:r>
        <w:tab/>
      </w:r>
      <w:r w:rsidRPr="009731F5">
        <w:rPr>
          <w:b/>
        </w:rPr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F96996" w:rsidRDefault="00F96996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0229E9" w:rsidRPr="00A53A36" w:rsidRDefault="000229E9" w:rsidP="000229E9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Pr="0003222E" w:rsidRDefault="000229E9" w:rsidP="006B5D24">
      <w:pPr>
        <w:tabs>
          <w:tab w:val="left" w:pos="450"/>
        </w:tabs>
      </w:pPr>
      <w:r>
        <w:rPr>
          <w:b/>
        </w:rPr>
        <w:t>Create X509 Certificate (self-signed)</w:t>
      </w:r>
      <w:r w:rsidR="0003222E">
        <w:rPr>
          <w:b/>
        </w:rPr>
        <w:t xml:space="preserve"> </w:t>
      </w:r>
      <w:r w:rsidR="0003222E">
        <w:t xml:space="preserve"> </w:t>
      </w:r>
      <w:hyperlink r:id="rId24" w:history="1">
        <w:r w:rsidR="0003222E" w:rsidRPr="0003222E">
          <w:rPr>
            <w:rStyle w:val="Hyperlink"/>
          </w:rPr>
          <w:t>link</w:t>
        </w:r>
      </w:hyperlink>
    </w:p>
    <w:p w:rsidR="004823B8" w:rsidRDefault="0003222E" w:rsidP="0003222E">
      <w:pPr>
        <w:tabs>
          <w:tab w:val="left" w:pos="450"/>
        </w:tabs>
      </w:pPr>
      <w:r>
        <w:t xml:space="preserve">- run </w:t>
      </w:r>
      <w:proofErr w:type="spellStart"/>
      <w:r>
        <w:t>openssl</w:t>
      </w:r>
      <w:proofErr w:type="spellEnd"/>
    </w:p>
    <w:p w:rsidR="00CB3364" w:rsidRDefault="00CB3364" w:rsidP="0003222E">
      <w:pPr>
        <w:tabs>
          <w:tab w:val="left" w:pos="450"/>
        </w:tabs>
      </w:pPr>
      <w:r>
        <w:t xml:space="preserve">$ </w:t>
      </w:r>
      <w:proofErr w:type="spellStart"/>
      <w:r>
        <w:t>openssl</w:t>
      </w:r>
      <w:proofErr w:type="spellEnd"/>
    </w:p>
    <w:p w:rsidR="0003222E" w:rsidRDefault="0003222E" w:rsidP="0003222E">
      <w:pPr>
        <w:tabs>
          <w:tab w:val="left" w:pos="450"/>
        </w:tabs>
      </w:pPr>
      <w:r>
        <w:t xml:space="preserve">&gt; </w:t>
      </w:r>
      <w:proofErr w:type="spellStart"/>
      <w:r>
        <w:t>genrsa</w:t>
      </w:r>
      <w:proofErr w:type="spellEnd"/>
      <w:r>
        <w:t xml:space="preserve"> -aes256 -out </w:t>
      </w:r>
      <w:proofErr w:type="spellStart"/>
      <w:r>
        <w:t>pass.key</w:t>
      </w:r>
      <w:proofErr w:type="spellEnd"/>
      <w:r>
        <w:t xml:space="preserve"> 2048</w:t>
      </w:r>
      <w:r>
        <w:tab/>
      </w:r>
      <w:r>
        <w:tab/>
      </w:r>
      <w:r>
        <w:tab/>
      </w:r>
      <w:r>
        <w:tab/>
        <w:t xml:space="preserve">//generate </w:t>
      </w:r>
      <w:proofErr w:type="spellStart"/>
      <w:r>
        <w:t>rsa</w:t>
      </w:r>
      <w:proofErr w:type="spellEnd"/>
      <w:r>
        <w:t xml:space="preserve"> </w:t>
      </w:r>
      <w:proofErr w:type="spellStart"/>
      <w:r>
        <w:t>pass.key</w:t>
      </w:r>
      <w:proofErr w:type="spellEnd"/>
      <w:r>
        <w:t xml:space="preserve"> </w:t>
      </w:r>
    </w:p>
    <w:p w:rsidR="0003222E" w:rsidRDefault="0003222E" w:rsidP="0003222E">
      <w:pPr>
        <w:tabs>
          <w:tab w:val="left" w:pos="450"/>
        </w:tabs>
      </w:pPr>
      <w:r>
        <w:t>&gt; ‘password’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enter pass phrase for </w:t>
      </w:r>
      <w:proofErr w:type="spellStart"/>
      <w:r>
        <w:t>pass.key</w:t>
      </w:r>
      <w:proofErr w:type="spellEnd"/>
    </w:p>
    <w:p w:rsidR="0003222E" w:rsidRDefault="0003222E" w:rsidP="0003222E">
      <w:pPr>
        <w:tabs>
          <w:tab w:val="left" w:pos="450"/>
        </w:tabs>
      </w:pPr>
      <w:r>
        <w:t xml:space="preserve">&gt;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pass.key</w:t>
      </w:r>
      <w:proofErr w:type="spellEnd"/>
      <w:r>
        <w:t xml:space="preserve"> -out </w:t>
      </w:r>
      <w:proofErr w:type="spellStart"/>
      <w:r>
        <w:t>supersafeserver.key</w:t>
      </w:r>
      <w:proofErr w:type="spellEnd"/>
      <w:r>
        <w:tab/>
      </w:r>
      <w:r>
        <w:tab/>
      </w:r>
      <w:r>
        <w:tab/>
        <w:t xml:space="preserve">// create RSA key for certificate using </w:t>
      </w:r>
      <w:proofErr w:type="spellStart"/>
      <w:r>
        <w:t>pass.key</w:t>
      </w:r>
      <w:proofErr w:type="spellEnd"/>
    </w:p>
    <w:p w:rsidR="0003222E" w:rsidRDefault="00CB3364" w:rsidP="0003222E">
      <w:pPr>
        <w:tabs>
          <w:tab w:val="left" w:pos="450"/>
        </w:tabs>
      </w:pPr>
      <w:r>
        <w:t xml:space="preserve">&gt; </w:t>
      </w:r>
      <w:proofErr w:type="spellStart"/>
      <w:r>
        <w:t>req</w:t>
      </w:r>
      <w:proofErr w:type="spellEnd"/>
      <w:r>
        <w:t xml:space="preserve"> -new -x509 -nodes -sha256</w:t>
      </w:r>
      <w:r w:rsidR="0003222E">
        <w:t xml:space="preserve"> -key </w:t>
      </w:r>
      <w:proofErr w:type="spellStart"/>
      <w:r w:rsidR="0003222E">
        <w:t>supersafeserver.key</w:t>
      </w:r>
      <w:proofErr w:type="spellEnd"/>
      <w:r>
        <w:t xml:space="preserve"> -out </w:t>
      </w:r>
      <w:proofErr w:type="spellStart"/>
      <w:r>
        <w:t>safeserver.pem</w:t>
      </w:r>
      <w:proofErr w:type="spellEnd"/>
      <w:r w:rsidR="002A777B">
        <w:t xml:space="preserve"> -day</w:t>
      </w:r>
      <w:r w:rsidR="008E510C">
        <w:t>s 1000</w:t>
      </w:r>
    </w:p>
    <w:p w:rsidR="008E510C" w:rsidRDefault="008E510C" w:rsidP="0003222E">
      <w:pPr>
        <w:tabs>
          <w:tab w:val="left" w:pos="450"/>
        </w:tabs>
      </w:pPr>
    </w:p>
    <w:p w:rsidR="008E510C" w:rsidRDefault="008E510C" w:rsidP="0003222E">
      <w:pPr>
        <w:tabs>
          <w:tab w:val="left" w:pos="450"/>
        </w:tabs>
      </w:pPr>
      <w:r>
        <w:rPr>
          <w:noProof/>
        </w:rPr>
        <w:drawing>
          <wp:inline distT="0" distB="0" distL="0" distR="0" wp14:anchorId="43963A2A" wp14:editId="11602081">
            <wp:extent cx="4842079" cy="5113325"/>
            <wp:effectExtent l="19050" t="19050" r="158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5367" cy="51167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222E" w:rsidRDefault="0003222E" w:rsidP="0003222E">
      <w:pPr>
        <w:pStyle w:val="ListParagraph"/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</w:p>
    <w:p w:rsidR="00456BA9" w:rsidRDefault="00456BA9" w:rsidP="006B5D24">
      <w:pPr>
        <w:tabs>
          <w:tab w:val="left" w:pos="450"/>
        </w:tabs>
      </w:pPr>
      <w:proofErr w:type="spellStart"/>
      <w:r>
        <w:t>openssl</w:t>
      </w:r>
      <w:proofErr w:type="spellEnd"/>
      <w:r>
        <w:t xml:space="preserve"> ssl3 ciphers:</w:t>
      </w:r>
    </w:p>
    <w:p w:rsidR="00456BA9" w:rsidRDefault="00456BA9" w:rsidP="00456BA9">
      <w:pPr>
        <w:tabs>
          <w:tab w:val="left" w:pos="450"/>
        </w:tabs>
      </w:pPr>
      <w:proofErr w:type="spellStart"/>
      <w:r>
        <w:t>penssl</w:t>
      </w:r>
      <w:proofErr w:type="spellEnd"/>
      <w:r>
        <w:t xml:space="preserve"> ciphers -ssl3</w:t>
      </w:r>
    </w:p>
    <w:p w:rsidR="00456BA9" w:rsidRDefault="00456BA9" w:rsidP="00456BA9">
      <w:pPr>
        <w:tabs>
          <w:tab w:val="left" w:pos="450"/>
        </w:tabs>
      </w:pPr>
      <w:r>
        <w:t>ECDHE-RSA-AES256-GCM-SHA384:ECDHE-ECDSA-AES256-GCM-SHA384:ECDHE-RSA-AES256-SHA384:ECDHE-ECDSA-AES256-SHA384:ECDHE-RSA-AES256-SHA:ECDHE-ECDSA-AES256-SHA:SRP-DSS-AES-256-CBC-SHA:SRP-RSA-AES-256-CBC-SHA:SRP-AES-256-CBC-SHA:DH-DSS-AES256-GCM-SHA384:DHE-DSS-AES256-GCM-SHA384:DH-RSA-AES256-GCM-SHA384:DHE-RSA-AES256-GCM-SHA384:DHE-RSA-AES256-SHA256:DHE-DSS-AES256-SHA256:DH-RSA-AES256-SHA256:DH-DSS-AES256-SHA256:DHE-RSA-AES256-SHA:DHE-DSS-AES256-SHA:DH-RSA-AES256-SHA:DH-DSS-AES256-SHA:DHE-RSA-CAMELLIA256-SHA:DHE-DSS-CAMELLIA256-SHA:DH-RSA-CAMELLIA256-SHA:DH-DSS-CAMELLIA256-SHA:ECDH-RSA-AES256-GCM-SHA384:ECDH-ECDSA-AES256-GCM-SHA384:ECDH-RSA-AES256-SHA384:ECDH-ECDSA-AES256-SHA384:ECDH-RSA-AES256-SHA:ECDH-ECDSA-AES256-SHA:AES256-GCM-SHA384:AES256-SHA256:AES256-SHA:CAMELLIA256-SHA:PSK-AES256-CBC-SHA:ECDHE-RSA-AES128-GCM-SHA256:ECDHE-ECDSA-AES128-GCM-SHA256:ECDHE-RSA-AES128-SHA256:ECDHE-ECDSA-AES128-SHA256:ECDHE-RSA-AES128-SHA:ECDHE-ECDSA-AES128-SHA:</w:t>
      </w:r>
      <w:r w:rsidRPr="00402107">
        <w:rPr>
          <w:highlight w:val="yellow"/>
        </w:rPr>
        <w:t>SRP-DSS-AES-128-CBC-SHA</w:t>
      </w:r>
      <w:r>
        <w:t>:</w:t>
      </w:r>
      <w:r w:rsidRPr="00402107">
        <w:rPr>
          <w:highlight w:val="yellow"/>
        </w:rPr>
        <w:t>SRP-RSA-AES-128-CBC-SHA</w:t>
      </w:r>
      <w:r>
        <w:t>:SRP-AES-128-CBC-SHA:DH-DSS-AES128-GCM-SHA256:DHE-DSS-AES128-GCM-SHA256:DH-RSA-AES128-GCM-SHA256:DHE-RSA-AES128-GCM-SHA256:DHE-RSA-AES128-SHA256:DHE-DSS-AES128-SHA256:DH-RSA-AES128-SHA256:DH-DSS-AES128-SHA256:DHE-RSA-AES128-SHA:DHE-DSS-AES128-SHA:DH-RSA-AES128-SHA:DH-DSS-AES128-SHA:DHE-RSA-SEED-SHA:DHE-DSS-SEED-SHA:DH-RSA-SEED-SHA:DH-DSS-SEED-SHA:DHE-RSA-CAMELLIA128-SHA:DHE-DSS-CAMELLIA128-SHA:DH-RSA-CAMELLIA128-SHA:DH-DSS-CAMELLIA128-SHA:ECDH-RSA-AES128-GCM-SHA256:ECDH-ECDSA-AES128-GCM-SHA256:ECDH-RSA-AES128-SHA256:ECDH-ECDSA-AES128-SHA256:ECDH-RSA-AES128-SHA:ECDH-ECDSA-AES128-SHA:AES128-GCM-SHA256:AES128-SHA256:AES128-SHA:SEED-SHA:CAMELLIA128-SHA:IDEA-CBC-SHA:PSK-AES128-CBC-SHA:ECDHE-RSA-RC4-SHA:ECDHE-ECDSA-RC4-SHA:ECDH-RSA-RC4-SHA:ECDH-ECDSA-RC4-SHA:RC4-SHA:RC4-MD5:PSK-RC4-SHA:ECDHE-RSA-DES-CBC3-SHA:ECDHE-ECDSA-DES-CBC3-SHA:SRP-DSS-3DES-EDE-CBC-SHA:SRP-RSA-3DES-EDE-CBC-SHA:SRP-3DES-EDE-CBC-SHA:EDH-RSA-DES-CBC3-SHA:EDH-DSS-DES-CBC3-SHA:DH-RSA-DES-CBC3-SHA:DH-DSS-DES-CBC3-SHA:ECDH-RSA-DES-CBC3-SHA:ECDH-ECDSA-DES-CBC3-SHA:DES-CBC3-SHA:PSK-3DES-EDE-CBC-SHA:EDH-RSA-DES-CBC-SHA:EDH-DSS-DES-CBC-SHA:DH-RSA-DES-CBC-SHA</w:t>
      </w:r>
      <w:r w:rsidR="00402107">
        <w:t>:DH-DSS-DES-CBC-SHA:DES-CBC-SHA</w:t>
      </w:r>
    </w:p>
    <w:sectPr w:rsidR="00456BA9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503DB"/>
    <w:multiLevelType w:val="hybridMultilevel"/>
    <w:tmpl w:val="ABF6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229E9"/>
    <w:rsid w:val="0003222E"/>
    <w:rsid w:val="00057CC0"/>
    <w:rsid w:val="00085790"/>
    <w:rsid w:val="00087294"/>
    <w:rsid w:val="000C393E"/>
    <w:rsid w:val="000D1644"/>
    <w:rsid w:val="000E028E"/>
    <w:rsid w:val="000F00CF"/>
    <w:rsid w:val="000F4838"/>
    <w:rsid w:val="00133FA1"/>
    <w:rsid w:val="00154569"/>
    <w:rsid w:val="0016275C"/>
    <w:rsid w:val="00181F88"/>
    <w:rsid w:val="00182A3E"/>
    <w:rsid w:val="001A6180"/>
    <w:rsid w:val="001D44DA"/>
    <w:rsid w:val="0021250B"/>
    <w:rsid w:val="0023277D"/>
    <w:rsid w:val="002356D7"/>
    <w:rsid w:val="00241B11"/>
    <w:rsid w:val="002619B5"/>
    <w:rsid w:val="002638EA"/>
    <w:rsid w:val="0026454A"/>
    <w:rsid w:val="002A777B"/>
    <w:rsid w:val="002D30D4"/>
    <w:rsid w:val="00305F3F"/>
    <w:rsid w:val="00331DD7"/>
    <w:rsid w:val="0035278D"/>
    <w:rsid w:val="00354309"/>
    <w:rsid w:val="003830EB"/>
    <w:rsid w:val="0039573A"/>
    <w:rsid w:val="003C7E2D"/>
    <w:rsid w:val="003D29FC"/>
    <w:rsid w:val="003F1EAE"/>
    <w:rsid w:val="003F664A"/>
    <w:rsid w:val="00402107"/>
    <w:rsid w:val="00451675"/>
    <w:rsid w:val="0045228A"/>
    <w:rsid w:val="00456BA9"/>
    <w:rsid w:val="00461147"/>
    <w:rsid w:val="0046357A"/>
    <w:rsid w:val="00463A3C"/>
    <w:rsid w:val="004823B8"/>
    <w:rsid w:val="00490D4C"/>
    <w:rsid w:val="00494671"/>
    <w:rsid w:val="004A7627"/>
    <w:rsid w:val="004D1AC8"/>
    <w:rsid w:val="00507D80"/>
    <w:rsid w:val="00531B0D"/>
    <w:rsid w:val="005850DF"/>
    <w:rsid w:val="005E1FF3"/>
    <w:rsid w:val="005E4A22"/>
    <w:rsid w:val="00620EB9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8758E"/>
    <w:rsid w:val="007D2D89"/>
    <w:rsid w:val="007E1C28"/>
    <w:rsid w:val="007E751D"/>
    <w:rsid w:val="007F3116"/>
    <w:rsid w:val="007F4D41"/>
    <w:rsid w:val="007F4D81"/>
    <w:rsid w:val="008001E3"/>
    <w:rsid w:val="0083444B"/>
    <w:rsid w:val="00841606"/>
    <w:rsid w:val="00874561"/>
    <w:rsid w:val="00883F31"/>
    <w:rsid w:val="008934AA"/>
    <w:rsid w:val="008D25C5"/>
    <w:rsid w:val="008D277B"/>
    <w:rsid w:val="008E33C0"/>
    <w:rsid w:val="008E4ED0"/>
    <w:rsid w:val="008E510C"/>
    <w:rsid w:val="00925DDF"/>
    <w:rsid w:val="00926F05"/>
    <w:rsid w:val="009731F5"/>
    <w:rsid w:val="009A5044"/>
    <w:rsid w:val="00A24C7C"/>
    <w:rsid w:val="00A53A36"/>
    <w:rsid w:val="00A55E25"/>
    <w:rsid w:val="00A63E84"/>
    <w:rsid w:val="00A75F9B"/>
    <w:rsid w:val="00A9204E"/>
    <w:rsid w:val="00AB12B7"/>
    <w:rsid w:val="00AC52B5"/>
    <w:rsid w:val="00AE3690"/>
    <w:rsid w:val="00B375A6"/>
    <w:rsid w:val="00B61724"/>
    <w:rsid w:val="00B62F44"/>
    <w:rsid w:val="00B9421F"/>
    <w:rsid w:val="00C03D63"/>
    <w:rsid w:val="00C1288F"/>
    <w:rsid w:val="00C4611F"/>
    <w:rsid w:val="00C71E80"/>
    <w:rsid w:val="00C73643"/>
    <w:rsid w:val="00C93D5A"/>
    <w:rsid w:val="00C9770B"/>
    <w:rsid w:val="00CB3364"/>
    <w:rsid w:val="00D33AEC"/>
    <w:rsid w:val="00D539E6"/>
    <w:rsid w:val="00D70E9F"/>
    <w:rsid w:val="00D920D8"/>
    <w:rsid w:val="00D9422F"/>
    <w:rsid w:val="00DB6656"/>
    <w:rsid w:val="00DD1BEF"/>
    <w:rsid w:val="00E20957"/>
    <w:rsid w:val="00E34F64"/>
    <w:rsid w:val="00E71547"/>
    <w:rsid w:val="00F309ED"/>
    <w:rsid w:val="00F30C10"/>
    <w:rsid w:val="00F40B0D"/>
    <w:rsid w:val="00F577F4"/>
    <w:rsid w:val="00F613D9"/>
    <w:rsid w:val="00F66E28"/>
    <w:rsid w:val="00F75B99"/>
    <w:rsid w:val="00F8651A"/>
    <w:rsid w:val="00F96996"/>
    <w:rsid w:val="00FA6485"/>
    <w:rsid w:val="00F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30F3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71oiFNqHYE" TargetMode="External"/><Relationship Id="rId18" Type="http://schemas.openxmlformats.org/officeDocument/2006/relationships/hyperlink" Target="https://stackoverflow.com/questions/5937337/building-python-with-ssl-support-in-non-standard-locat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virtualenv.pypa.io/en/stable/install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kubuntu.com/questions/661186/how-to-install-previous-firefox-version" TargetMode="External"/><Relationship Id="rId17" Type="http://schemas.openxmlformats.org/officeDocument/2006/relationships/hyperlink" Target="https://tuannvm.github.io/blogs/how-to-compile-python-with-custom-openssl-version/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20399331/error-importing-hashlib-with-python-2-7-but-not-with-2-6" TargetMode="External"/><Relationship Id="rId20" Type="http://schemas.openxmlformats.org/officeDocument/2006/relationships/hyperlink" Target="https://passingcuriosity.com/2015/installing-python-from-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support/knowledgecenter/en/SSWHYP_4.0.0/com.ibm.apimgmt.cmc.doc/task_apionprem_gernerate_self_signed_openSSL.html" TargetMode="External"/><Relationship Id="rId24" Type="http://schemas.openxmlformats.org/officeDocument/2006/relationships/hyperlink" Target="https://www.youtube.com/watch?v=MyCCEosX7jw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EmpireProject/Empire/issues/910" TargetMode="External"/><Relationship Id="rId23" Type="http://schemas.openxmlformats.org/officeDocument/2006/relationships/hyperlink" Target="https://passingcuriosity.com/2015/installing-python-from-sourc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kali.org/general-use/kali-linux-virtual-box-guest" TargetMode="External"/><Relationship Id="rId22" Type="http://schemas.openxmlformats.org/officeDocument/2006/relationships/hyperlink" Target="https://virtualenv.pypa.io/en/stable/userguid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6183</TotalTime>
  <Pages>7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Lewantowicz</cp:lastModifiedBy>
  <cp:revision>31</cp:revision>
  <dcterms:created xsi:type="dcterms:W3CDTF">2018-04-01T20:30:00Z</dcterms:created>
  <dcterms:modified xsi:type="dcterms:W3CDTF">2018-04-11T23:19:00Z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