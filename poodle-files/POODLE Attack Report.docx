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4AA" w:rsidRPr="00A53A36" w:rsidRDefault="008934AA" w:rsidP="006B5D24">
      <w:pPr>
        <w:tabs>
          <w:tab w:val="left" w:pos="450"/>
        </w:tabs>
        <w:rPr>
          <w:b/>
        </w:rPr>
      </w:pPr>
      <w:r w:rsidRPr="00A53A36">
        <w:rPr>
          <w:b/>
        </w:rPr>
        <w:t>POODLE Attack</w:t>
      </w:r>
      <w:r w:rsidR="00A53A36" w:rsidRPr="00A53A36">
        <w:rPr>
          <w:b/>
        </w:rPr>
        <w:t xml:space="preserve"> Overview</w:t>
      </w:r>
    </w:p>
    <w:p w:rsidR="00A53A36" w:rsidRDefault="00A53A36" w:rsidP="006B5D24">
      <w:pPr>
        <w:tabs>
          <w:tab w:val="left" w:pos="450"/>
        </w:tabs>
      </w:pPr>
    </w:p>
    <w:p w:rsidR="006B5D24" w:rsidRDefault="006B5D24" w:rsidP="006B5D24">
      <w:pPr>
        <w:tabs>
          <w:tab w:val="left" w:pos="450"/>
        </w:tabs>
      </w:pPr>
      <w:r>
        <w:t>- POODLE: Padding Oracle On Downgraded Legacy Encryption</w:t>
      </w:r>
    </w:p>
    <w:p w:rsidR="00B375A6" w:rsidRDefault="00B375A6" w:rsidP="006B5D24">
      <w:pPr>
        <w:tabs>
          <w:tab w:val="left" w:pos="450"/>
        </w:tabs>
      </w:pPr>
      <w:r>
        <w:tab/>
        <w:t xml:space="preserve">- a variant of </w:t>
      </w:r>
      <w:r w:rsidRPr="00B375A6">
        <w:rPr>
          <w:highlight w:val="yellow"/>
        </w:rPr>
        <w:t>BEAST</w:t>
      </w:r>
      <w:r>
        <w:t xml:space="preserve"> </w:t>
      </w:r>
      <w:r w:rsidR="001D44DA">
        <w:t>attack</w:t>
      </w:r>
    </w:p>
    <w:p w:rsidR="00A53A36" w:rsidRDefault="006B5D24" w:rsidP="006B5D24">
      <w:pPr>
        <w:tabs>
          <w:tab w:val="left" w:pos="450"/>
        </w:tabs>
      </w:pPr>
      <w:r>
        <w:t>- Attack takes advantage of vulnerability of SSL version 3.0</w:t>
      </w:r>
      <w:r w:rsidR="00B375A6">
        <w:t xml:space="preserve"> with CBC-mode</w:t>
      </w:r>
    </w:p>
    <w:p w:rsidR="006B5D24" w:rsidRDefault="006B5D24" w:rsidP="006B5D24">
      <w:pPr>
        <w:tabs>
          <w:tab w:val="left" w:pos="450"/>
        </w:tabs>
      </w:pPr>
      <w:r>
        <w:t>- Discovered Sep 2014 by Google Security team</w:t>
      </w:r>
    </w:p>
    <w:p w:rsidR="006B5D24" w:rsidRDefault="006B5D24" w:rsidP="006B5D24">
      <w:pPr>
        <w:tabs>
          <w:tab w:val="left" w:pos="450"/>
        </w:tabs>
      </w:pPr>
      <w:r>
        <w:t>- SSL 3.0 created 20 years ago, but still commonly supported by browsers</w:t>
      </w:r>
    </w:p>
    <w:p w:rsidR="006B5D24" w:rsidRDefault="006B5D24" w:rsidP="006B5D24">
      <w:pPr>
        <w:tabs>
          <w:tab w:val="left" w:pos="450"/>
        </w:tabs>
      </w:pPr>
      <w:r>
        <w:t>- If issues connecting with current TLS protocols, browsers would fallback to older protocol versions such as SSL3.</w:t>
      </w:r>
    </w:p>
    <w:p w:rsidR="00B375A6" w:rsidRDefault="00B375A6" w:rsidP="006B5D24">
      <w:pPr>
        <w:tabs>
          <w:tab w:val="left" w:pos="450"/>
        </w:tabs>
      </w:pPr>
      <w:r>
        <w:tab/>
        <w:t xml:space="preserve">- one instigation method: </w:t>
      </w:r>
      <w:proofErr w:type="spellStart"/>
      <w:r>
        <w:t>MitM</w:t>
      </w:r>
      <w:proofErr w:type="spellEnd"/>
      <w:r>
        <w:t xml:space="preserve"> attacker causes connection </w:t>
      </w:r>
      <w:proofErr w:type="spellStart"/>
      <w:r>
        <w:t>faiulres</w:t>
      </w:r>
      <w:proofErr w:type="spellEnd"/>
      <w:r>
        <w:t>, triggering</w:t>
      </w:r>
      <w:r w:rsidR="006B5D24">
        <w:t xml:space="preserve"> client and server to </w:t>
      </w:r>
      <w:proofErr w:type="spellStart"/>
      <w:r w:rsidR="006B5D24">
        <w:t>fallback</w:t>
      </w:r>
      <w:proofErr w:type="spellEnd"/>
      <w:r w:rsidR="006B5D24">
        <w:t xml:space="preserve"> to SSL3 </w:t>
      </w:r>
    </w:p>
    <w:p w:rsidR="006B5D24" w:rsidRDefault="00B375A6" w:rsidP="006B5D24">
      <w:pPr>
        <w:tabs>
          <w:tab w:val="left" w:pos="450"/>
        </w:tabs>
      </w:pPr>
      <w:r>
        <w:tab/>
        <w:t xml:space="preserve">   </w:t>
      </w:r>
      <w:r w:rsidR="006B5D24">
        <w:t xml:space="preserve">connection, then execute </w:t>
      </w:r>
      <w:proofErr w:type="spellStart"/>
      <w:r w:rsidR="006B5D24">
        <w:t>POODLEattack</w:t>
      </w:r>
      <w:proofErr w:type="spellEnd"/>
    </w:p>
    <w:p w:rsidR="00B375A6" w:rsidRDefault="00B375A6" w:rsidP="006B5D24">
      <w:pPr>
        <w:tabs>
          <w:tab w:val="left" w:pos="450"/>
        </w:tabs>
      </w:pPr>
      <w:r>
        <w:t>- Solution: disable SSL 3.0 support altogether in all browsers</w:t>
      </w:r>
    </w:p>
    <w:p w:rsidR="00B375A6" w:rsidRDefault="00B375A6" w:rsidP="006B5D24">
      <w:pPr>
        <w:tabs>
          <w:tab w:val="left" w:pos="450"/>
        </w:tabs>
      </w:pPr>
      <w:r>
        <w:tab/>
        <w:t>-- or disabling CBC-mode to support only RC4 stream cipher mode (Google also disabled RC4)</w:t>
      </w:r>
    </w:p>
    <w:p w:rsidR="0046357A" w:rsidRDefault="00B375A6" w:rsidP="006B5D24">
      <w:pPr>
        <w:tabs>
          <w:tab w:val="left" w:pos="450"/>
        </w:tabs>
      </w:pPr>
      <w:r>
        <w:tab/>
        <w:t xml:space="preserve">-- original Google </w:t>
      </w:r>
      <w:r w:rsidR="0046357A">
        <w:t xml:space="preserve">Chrome </w:t>
      </w:r>
      <w:r>
        <w:t xml:space="preserve">fix was </w:t>
      </w:r>
      <w:r w:rsidR="0046357A">
        <w:t xml:space="preserve">to only disallow fallback due to retry after connection failures in order not to </w:t>
      </w:r>
    </w:p>
    <w:p w:rsidR="0046357A" w:rsidRDefault="0046357A" w:rsidP="006B5D24">
      <w:pPr>
        <w:tabs>
          <w:tab w:val="left" w:pos="450"/>
        </w:tabs>
      </w:pPr>
      <w:r>
        <w:t xml:space="preserve">   </w:t>
      </w:r>
      <w:r>
        <w:tab/>
        <w:t xml:space="preserve">    cause compatibility issues with valid legacy sites still using SSL3.</w:t>
      </w:r>
    </w:p>
    <w:p w:rsidR="0046357A" w:rsidRDefault="0046357A" w:rsidP="006B5D24">
      <w:pPr>
        <w:tabs>
          <w:tab w:val="left" w:pos="450"/>
        </w:tabs>
      </w:pPr>
    </w:p>
    <w:p w:rsidR="0046357A" w:rsidRDefault="0046357A" w:rsidP="006B5D24">
      <w:pPr>
        <w:tabs>
          <w:tab w:val="left" w:pos="450"/>
        </w:tabs>
      </w:pPr>
      <w:r>
        <w:t xml:space="preserve">1. Attacker established as </w:t>
      </w:r>
      <w:proofErr w:type="spellStart"/>
      <w:r>
        <w:t>MitM</w:t>
      </w:r>
      <w:proofErr w:type="spellEnd"/>
      <w:r>
        <w:t xml:space="preserve"> (the hard part)</w:t>
      </w:r>
    </w:p>
    <w:p w:rsidR="000D1644" w:rsidRDefault="000D1644" w:rsidP="006B5D24">
      <w:pPr>
        <w:tabs>
          <w:tab w:val="left" w:pos="450"/>
        </w:tabs>
      </w:pPr>
      <w:r>
        <w:tab/>
        <w:t>- Attacker must be able to modify network transmissions between the victim client and the server</w:t>
      </w:r>
    </w:p>
    <w:p w:rsidR="0046357A" w:rsidRDefault="0046357A" w:rsidP="006B5D24">
      <w:pPr>
        <w:tabs>
          <w:tab w:val="left" w:pos="450"/>
        </w:tabs>
      </w:pPr>
      <w:r>
        <w:t>2. Attacker uses a “downgrade dance” between target victim and the</w:t>
      </w:r>
      <w:r w:rsidR="001D44DA">
        <w:t xml:space="preserve"> victim’s</w:t>
      </w:r>
      <w:r>
        <w:t xml:space="preserve"> destination web server</w:t>
      </w:r>
    </w:p>
    <w:p w:rsidR="001D44DA" w:rsidRDefault="001D44DA" w:rsidP="006B5D24">
      <w:pPr>
        <w:tabs>
          <w:tab w:val="left" w:pos="450"/>
        </w:tabs>
      </w:pPr>
      <w:r>
        <w:tab/>
        <w:t>- First handshake offers highest protocol supported by client</w:t>
      </w:r>
    </w:p>
    <w:p w:rsidR="001D44DA" w:rsidRDefault="001D44DA" w:rsidP="006B5D24">
      <w:pPr>
        <w:tabs>
          <w:tab w:val="left" w:pos="450"/>
        </w:tabs>
      </w:pPr>
      <w:r>
        <w:tab/>
        <w:t>- If first handshake fails, retry with earlier protocol versions</w:t>
      </w:r>
    </w:p>
    <w:p w:rsidR="001D44DA" w:rsidRDefault="001D44DA" w:rsidP="006B5D24">
      <w:pPr>
        <w:tabs>
          <w:tab w:val="left" w:pos="450"/>
        </w:tabs>
      </w:pPr>
      <w:r>
        <w:tab/>
        <w:t>- Network glitches and active attackers can also trigger a downgrade</w:t>
      </w:r>
    </w:p>
    <w:p w:rsidR="000D1644" w:rsidRDefault="000D1644" w:rsidP="006B5D24">
      <w:pPr>
        <w:tabs>
          <w:tab w:val="left" w:pos="450"/>
        </w:tabs>
      </w:pPr>
      <w:r>
        <w:t>3. SSL3 CBC vulnerability</w:t>
      </w:r>
    </w:p>
    <w:p w:rsidR="000D1644" w:rsidRDefault="000D1644" w:rsidP="006B5D24">
      <w:pPr>
        <w:tabs>
          <w:tab w:val="left" w:pos="450"/>
        </w:tabs>
      </w:pPr>
      <w:r>
        <w:tab/>
        <w:t>- The block cipher padding is not deterministic and not covered by the Message Authentication Code</w:t>
      </w:r>
    </w:p>
    <w:p w:rsidR="000D1644" w:rsidRDefault="000D1644" w:rsidP="006B5D24">
      <w:pPr>
        <w:tabs>
          <w:tab w:val="left" w:pos="450"/>
        </w:tabs>
      </w:pPr>
      <w:r>
        <w:tab/>
        <w:t>- This means the validity of the padding cannot be fully verified during decryption</w:t>
      </w:r>
    </w:p>
    <w:p w:rsidR="000D1644" w:rsidRDefault="000D1644" w:rsidP="006B5D24">
      <w:pPr>
        <w:tabs>
          <w:tab w:val="left" w:pos="450"/>
        </w:tabs>
      </w:pPr>
      <w:r>
        <w:tab/>
        <w:t>- Padding 1 to B bytes (B is block size in bytes) is applied to create integral number of blocks before performing</w:t>
      </w:r>
    </w:p>
    <w:p w:rsidR="000D1644" w:rsidRDefault="000D1644" w:rsidP="006B5D24">
      <w:pPr>
        <w:tabs>
          <w:tab w:val="left" w:pos="450"/>
        </w:tabs>
      </w:pPr>
      <w:r>
        <w:tab/>
        <w:t xml:space="preserve">   CBC encryption on the blocks</w:t>
      </w:r>
    </w:p>
    <w:p w:rsidR="00D920D8" w:rsidRDefault="00D920D8" w:rsidP="006B5D24">
      <w:pPr>
        <w:tabs>
          <w:tab w:val="left" w:pos="450"/>
        </w:tabs>
      </w:pPr>
      <w:r>
        <w:tab/>
      </w:r>
      <w:r>
        <w:rPr>
          <w:noProof/>
        </w:rPr>
        <w:drawing>
          <wp:inline distT="0" distB="0" distL="0" distR="0" wp14:anchorId="44454DDB" wp14:editId="78B6B5F7">
            <wp:extent cx="5179161" cy="1306857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93" t="4542" r="959" b="7087"/>
                    <a:stretch/>
                  </pic:blipFill>
                  <pic:spPr bwMode="auto">
                    <a:xfrm>
                      <a:off x="0" y="0"/>
                      <a:ext cx="5207692" cy="1314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E84" w:rsidRDefault="000D1644" w:rsidP="002619B5">
      <w:pPr>
        <w:tabs>
          <w:tab w:val="left" w:pos="450"/>
        </w:tabs>
      </w:pPr>
      <w:r>
        <w:tab/>
        <w:t>- Easiest to exploit if there’</w:t>
      </w:r>
      <w:r w:rsidR="002619B5">
        <w:t>s an entire b</w:t>
      </w:r>
      <w:r>
        <w:t>lock of padding</w:t>
      </w:r>
      <w:r w:rsidR="00A63E84">
        <w:t xml:space="preserve"> </w:t>
      </w:r>
      <w:r w:rsidR="002619B5">
        <w:t>L­1</w:t>
      </w:r>
      <w:r w:rsidR="00A63E84">
        <w:t xml:space="preserve"> </w:t>
      </w:r>
      <w:r w:rsidR="002619B5">
        <w:t xml:space="preserve">arbitrary bytes followed by a single byte of value L­1. </w:t>
      </w:r>
    </w:p>
    <w:p w:rsidR="00A63E84" w:rsidRDefault="00A63E84" w:rsidP="002619B5">
      <w:pPr>
        <w:tabs>
          <w:tab w:val="left" w:pos="450"/>
        </w:tabs>
      </w:pPr>
      <w:r>
        <w:rPr>
          <w:noProof/>
        </w:rPr>
        <w:drawing>
          <wp:inline distT="0" distB="0" distL="0" distR="0" wp14:anchorId="1CB99B80" wp14:editId="1A9765ED">
            <wp:extent cx="6858000" cy="378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84" w:rsidRDefault="00A63E84" w:rsidP="002619B5">
      <w:pPr>
        <w:tabs>
          <w:tab w:val="left" w:pos="450"/>
        </w:tabs>
      </w:pPr>
    </w:p>
    <w:p w:rsidR="002619B5" w:rsidRDefault="00A63E84" w:rsidP="002619B5">
      <w:pPr>
        <w:tabs>
          <w:tab w:val="left" w:pos="450"/>
        </w:tabs>
      </w:pPr>
      <w:r>
        <w:tab/>
        <w:t>- IV||C</w:t>
      </w:r>
      <w:r w:rsidRPr="00A63E84">
        <w:rPr>
          <w:vertAlign w:val="subscript"/>
        </w:rPr>
        <w:t>0</w:t>
      </w:r>
      <w:r>
        <w:t>||C</w:t>
      </w:r>
      <w:r w:rsidRPr="00A63E84">
        <w:rPr>
          <w:vertAlign w:val="subscript"/>
        </w:rPr>
        <w:t>1</w:t>
      </w:r>
      <w:r>
        <w:t>||...||C</w:t>
      </w:r>
      <w:r w:rsidRPr="00A63E84">
        <w:rPr>
          <w:vertAlign w:val="subscript"/>
        </w:rPr>
        <w:t>n</w:t>
      </w:r>
      <w:r>
        <w:t xml:space="preserve"> are transmitted from client to server</w:t>
      </w:r>
    </w:p>
    <w:p w:rsidR="00D920D8" w:rsidRDefault="00A63E84" w:rsidP="002619B5">
      <w:pPr>
        <w:tabs>
          <w:tab w:val="left" w:pos="450"/>
        </w:tabs>
        <w:rPr>
          <w:rFonts w:cstheme="minorHAnsi"/>
        </w:rPr>
      </w:pPr>
      <w:r>
        <w:tab/>
        <w:t>- Server decrypts each block P</w:t>
      </w:r>
      <w:r w:rsidRPr="00A63E84">
        <w:rPr>
          <w:vertAlign w:val="subscript"/>
        </w:rPr>
        <w:t>i</w:t>
      </w:r>
      <w:r>
        <w:t xml:space="preserve"> = D</w:t>
      </w:r>
      <w:r w:rsidRPr="00A63E84">
        <w:rPr>
          <w:vertAlign w:val="subscript"/>
        </w:rPr>
        <w:t>K</w:t>
      </w:r>
      <w:r>
        <w:t>(C</w:t>
      </w:r>
      <w:r w:rsidRPr="00A63E84">
        <w:rPr>
          <w:vertAlign w:val="subscript"/>
        </w:rPr>
        <w:t>i</w:t>
      </w:r>
      <w:r>
        <w:t xml:space="preserve">) </w:t>
      </w:r>
      <w:r>
        <w:rPr>
          <w:rFonts w:ascii="Cambria Math" w:hAnsi="Cambria Math" w:cs="Cambria Math"/>
        </w:rPr>
        <w:t>⊕</w:t>
      </w:r>
      <w:r>
        <w:rPr>
          <w:rFonts w:cstheme="minorHAnsi"/>
        </w:rPr>
        <w:t xml:space="preserve"> C</w:t>
      </w:r>
      <w:r w:rsidRPr="00A63E84">
        <w:rPr>
          <w:rFonts w:cstheme="minorHAnsi"/>
          <w:vertAlign w:val="subscript"/>
        </w:rPr>
        <w:t>i-1</w:t>
      </w:r>
      <w:r>
        <w:rPr>
          <w:rFonts w:cstheme="minorHAnsi"/>
        </w:rPr>
        <w:t xml:space="preserve"> </w:t>
      </w:r>
      <w:r w:rsidR="00D920D8">
        <w:rPr>
          <w:rFonts w:cstheme="minorHAnsi"/>
        </w:rPr>
        <w:t xml:space="preserve">                        (symmetric session key, K, is the same per-connection)</w:t>
      </w:r>
    </w:p>
    <w:p w:rsidR="00D920D8" w:rsidRDefault="00D920D8" w:rsidP="002619B5">
      <w:pPr>
        <w:tabs>
          <w:tab w:val="left" w:pos="450"/>
        </w:tabs>
        <w:rPr>
          <w:rFonts w:cstheme="minorHAnsi"/>
        </w:rPr>
      </w:pPr>
      <w:r>
        <w:rPr>
          <w:rFonts w:cstheme="minorHAnsi"/>
        </w:rPr>
        <w:tab/>
      </w:r>
      <w:r>
        <w:rPr>
          <w:noProof/>
        </w:rPr>
        <w:drawing>
          <wp:inline distT="0" distB="0" distL="0" distR="0" wp14:anchorId="7AC4AF00" wp14:editId="1B14D14C">
            <wp:extent cx="5210175" cy="2305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D8" w:rsidRDefault="00D920D8" w:rsidP="002619B5">
      <w:pPr>
        <w:tabs>
          <w:tab w:val="left" w:pos="450"/>
        </w:tabs>
        <w:rPr>
          <w:rFonts w:cstheme="minorHAnsi"/>
        </w:rPr>
      </w:pPr>
      <w:r>
        <w:rPr>
          <w:rFonts w:cstheme="minorHAnsi"/>
        </w:rPr>
        <w:lastRenderedPageBreak/>
        <w:tab/>
        <w:t>- Server then checks for padding in Cn</w:t>
      </w:r>
    </w:p>
    <w:p w:rsidR="00D920D8" w:rsidRDefault="00D920D8" w:rsidP="002619B5">
      <w:pPr>
        <w:tabs>
          <w:tab w:val="left" w:pos="450"/>
        </w:tabs>
        <w:rPr>
          <w:rFonts w:cstheme="minorHAnsi"/>
        </w:rPr>
      </w:pPr>
      <w:r>
        <w:rPr>
          <w:rFonts w:cstheme="minorHAnsi"/>
        </w:rPr>
        <w:tab/>
        <w:t>- Server checks and removes MAC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(recall MAC doesn’t include padding)</w:t>
      </w:r>
    </w:p>
    <w:p w:rsidR="00D920D8" w:rsidRDefault="00D920D8" w:rsidP="002619B5">
      <w:pPr>
        <w:tabs>
          <w:tab w:val="left" w:pos="450"/>
        </w:tabs>
      </w:pPr>
      <w:r>
        <w:rPr>
          <w:rFonts w:cstheme="minorHAnsi"/>
        </w:rPr>
        <w:tab/>
        <w:t>* If there’s a full block of padding, and attacker rep</w:t>
      </w:r>
      <w:r w:rsidR="002619B5">
        <w:t>laces Cn</w:t>
      </w:r>
      <w:r>
        <w:t xml:space="preserve"> (padding block)</w:t>
      </w:r>
      <w:r w:rsidR="002619B5">
        <w:t xml:space="preserve"> by any earlier ciphertext block Ci</w:t>
      </w:r>
      <w:r>
        <w:t xml:space="preserve"> from</w:t>
      </w:r>
    </w:p>
    <w:p w:rsidR="00D920D8" w:rsidRDefault="00D920D8" w:rsidP="002619B5">
      <w:pPr>
        <w:tabs>
          <w:tab w:val="left" w:pos="450"/>
        </w:tabs>
      </w:pPr>
      <w:r>
        <w:tab/>
        <w:t xml:space="preserve">     the same encrypted </w:t>
      </w:r>
      <w:r w:rsidR="002619B5">
        <w:t>stream, the cipherte</w:t>
      </w:r>
      <w:r>
        <w:t>xt will still be accepted if DK</w:t>
      </w:r>
      <w:r w:rsidR="002619B5">
        <w:t xml:space="preserve">(Ci) </w:t>
      </w:r>
      <w:r w:rsidR="002619B5">
        <w:rPr>
          <w:rFonts w:ascii="Cambria Math" w:hAnsi="Cambria Math" w:cs="Cambria Math"/>
        </w:rPr>
        <w:t>⊕</w:t>
      </w:r>
      <w:r w:rsidR="002619B5">
        <w:t xml:space="preserve"> Cn</w:t>
      </w:r>
      <w:r w:rsidR="002619B5">
        <w:rPr>
          <w:rFonts w:ascii="Calibri" w:hAnsi="Calibri" w:cs="Calibri"/>
        </w:rPr>
        <w:t>­</w:t>
      </w:r>
      <w:r w:rsidR="002619B5">
        <w:t xml:space="preserve">1 </w:t>
      </w:r>
      <w:r>
        <w:t xml:space="preserve">has 0x07 as its final </w:t>
      </w:r>
      <w:r w:rsidR="002619B5">
        <w:t>byte</w:t>
      </w:r>
    </w:p>
    <w:p w:rsidR="002619B5" w:rsidRDefault="00D920D8" w:rsidP="002619B5">
      <w:pPr>
        <w:tabs>
          <w:tab w:val="left" w:pos="450"/>
        </w:tabs>
      </w:pPr>
      <w:r>
        <w:tab/>
        <w:t xml:space="preserve">     and rejected otherwise  (SSL3 server becomes the Oracle)</w:t>
      </w:r>
    </w:p>
    <w:p w:rsidR="006F1EE8" w:rsidRDefault="006F1EE8" w:rsidP="002619B5">
      <w:pPr>
        <w:tabs>
          <w:tab w:val="left" w:pos="450"/>
        </w:tabs>
      </w:pPr>
    </w:p>
    <w:p w:rsidR="006F1EE8" w:rsidRDefault="006F1EE8" w:rsidP="002619B5">
      <w:pPr>
        <w:tabs>
          <w:tab w:val="left" w:pos="450"/>
        </w:tabs>
      </w:pPr>
      <w:r>
        <w:tab/>
        <w:t>- Use in HTTPS web setting to decrypt secure HTTP cookies using techniques from BEAST attack</w:t>
      </w:r>
    </w:p>
    <w:p w:rsidR="006F1EE8" w:rsidRDefault="006F1EE8" w:rsidP="002619B5">
      <w:pPr>
        <w:tabs>
          <w:tab w:val="left" w:pos="450"/>
        </w:tabs>
      </w:pPr>
      <w:r>
        <w:tab/>
        <w:t xml:space="preserve">- Attacker runs JavaScript agent on </w:t>
      </w:r>
      <w:r w:rsidRPr="006F1EE8">
        <w:rPr>
          <w:b/>
        </w:rPr>
        <w:t>http</w:t>
      </w:r>
      <w:r w:rsidRPr="006F1EE8">
        <w:t>://compromised-website.com</w:t>
      </w:r>
      <w:r>
        <w:t xml:space="preserve"> that victim browses to</w:t>
      </w:r>
    </w:p>
    <w:p w:rsidR="006F1EE8" w:rsidRDefault="006F1EE8" w:rsidP="002619B5">
      <w:pPr>
        <w:tabs>
          <w:tab w:val="left" w:pos="450"/>
        </w:tabs>
      </w:pPr>
      <w:r>
        <w:tab/>
        <w:t xml:space="preserve">- Get the victim’s browser to send cookie-bearing HTTPS requests to </w:t>
      </w:r>
      <w:r w:rsidRPr="006F1EE8">
        <w:rPr>
          <w:b/>
        </w:rPr>
        <w:t>https</w:t>
      </w:r>
      <w:r>
        <w:t>://</w:t>
      </w:r>
      <w:r w:rsidR="00713B6E">
        <w:t>website-to-get-access-to.com</w:t>
      </w:r>
    </w:p>
    <w:p w:rsidR="00713B6E" w:rsidRDefault="00713B6E" w:rsidP="002619B5">
      <w:pPr>
        <w:tabs>
          <w:tab w:val="left" w:pos="450"/>
        </w:tabs>
      </w:pPr>
      <w:r>
        <w:tab/>
        <w:t>- Attacker intercepts and modifies SSL records from victim browser in a way that the https site may accept</w:t>
      </w:r>
    </w:p>
    <w:p w:rsidR="00713B6E" w:rsidRDefault="00713B6E" w:rsidP="002619B5">
      <w:pPr>
        <w:tabs>
          <w:tab w:val="left" w:pos="450"/>
        </w:tabs>
      </w:pPr>
      <w:r>
        <w:tab/>
        <w:t xml:space="preserve">   the modified record</w:t>
      </w:r>
    </w:p>
    <w:p w:rsidR="00713B6E" w:rsidRDefault="00713B6E" w:rsidP="002619B5">
      <w:pPr>
        <w:tabs>
          <w:tab w:val="left" w:pos="450"/>
        </w:tabs>
      </w:pPr>
      <w:r>
        <w:tab/>
        <w:t>- If the https site accepts the modified record, the attacker can decrypt one byte of the cookie</w:t>
      </w:r>
    </w:p>
    <w:p w:rsidR="00713B6E" w:rsidRDefault="00713B6E" w:rsidP="002619B5">
      <w:pPr>
        <w:tabs>
          <w:tab w:val="left" w:pos="450"/>
        </w:tabs>
      </w:pPr>
      <w:r>
        <w:tab/>
        <w:t>- Assume size of each block Ci is 8 bytes</w:t>
      </w:r>
    </w:p>
    <w:p w:rsidR="00713B6E" w:rsidRDefault="00713B6E" w:rsidP="002619B5">
      <w:pPr>
        <w:tabs>
          <w:tab w:val="left" w:pos="450"/>
        </w:tabs>
      </w:pPr>
      <w:r>
        <w:tab/>
        <w:t>- Assume that the size of the cookies is known</w:t>
      </w:r>
    </w:p>
    <w:p w:rsidR="00713B6E" w:rsidRDefault="00713B6E" w:rsidP="002619B5">
      <w:pPr>
        <w:tabs>
          <w:tab w:val="left" w:pos="450"/>
        </w:tabs>
      </w:pPr>
      <w:r>
        <w:tab/>
        <w:t>- MAC size in SSL3 CBC is 20 bytes</w:t>
      </w:r>
    </w:p>
    <w:p w:rsidR="00713B6E" w:rsidRDefault="00713B6E" w:rsidP="002619B5">
      <w:pPr>
        <w:tabs>
          <w:tab w:val="left" w:pos="450"/>
        </w:tabs>
      </w:pPr>
      <w:r>
        <w:tab/>
        <w:t>- This gives the format of the encrypted POST request</w:t>
      </w:r>
      <w:r w:rsidR="004823B8">
        <w:t>:</w:t>
      </w:r>
    </w:p>
    <w:p w:rsidR="00713B6E" w:rsidRDefault="004823B8" w:rsidP="002619B5">
      <w:pPr>
        <w:tabs>
          <w:tab w:val="left" w:pos="450"/>
        </w:tabs>
      </w:pPr>
      <w:r>
        <w:tab/>
      </w:r>
      <w:r>
        <w:tab/>
      </w:r>
      <w:proofErr w:type="spellStart"/>
      <w:r w:rsidR="0066294E">
        <w:t>E</w:t>
      </w:r>
      <w:r w:rsidR="0066294E">
        <w:rPr>
          <w:vertAlign w:val="subscript"/>
        </w:rPr>
        <w:t>CBC</w:t>
      </w:r>
      <w:proofErr w:type="spellEnd"/>
      <w:r w:rsidR="0066294E">
        <w:t xml:space="preserve">[K, </w:t>
      </w:r>
      <w:r>
        <w:t xml:space="preserve">POST </w:t>
      </w:r>
      <w:r w:rsidRPr="0066294E">
        <w:rPr>
          <w:b/>
        </w:rPr>
        <w:t>/path</w:t>
      </w:r>
      <w:r w:rsidRPr="0066294E">
        <w:t xml:space="preserve"> </w:t>
      </w:r>
      <w:r w:rsidRPr="007F3116">
        <w:rPr>
          <w:b/>
          <w:color w:val="C00000"/>
        </w:rPr>
        <w:t>Cookie</w:t>
      </w:r>
      <w:r>
        <w:t xml:space="preserve">: name=value...\r\n\r\n </w:t>
      </w:r>
      <w:r w:rsidRPr="0066294E">
        <w:rPr>
          <w:b/>
        </w:rPr>
        <w:t>body</w:t>
      </w:r>
      <w:r>
        <w:t xml:space="preserve"> ‖ </w:t>
      </w:r>
      <w:r w:rsidRPr="004823B8">
        <w:rPr>
          <w:b/>
        </w:rPr>
        <w:t>20­byte MAC</w:t>
      </w:r>
      <w:r>
        <w:t xml:space="preserve"> ‖ </w:t>
      </w:r>
      <w:r w:rsidRPr="004823B8">
        <w:rPr>
          <w:b/>
        </w:rPr>
        <w:t>padding</w:t>
      </w:r>
      <w:r w:rsidR="0066294E">
        <w:t>]</w:t>
      </w:r>
    </w:p>
    <w:p w:rsidR="007F3116" w:rsidRDefault="007F3116" w:rsidP="002619B5">
      <w:pPr>
        <w:tabs>
          <w:tab w:val="left" w:pos="450"/>
        </w:tabs>
      </w:pPr>
      <w:r>
        <w:tab/>
      </w:r>
      <w:r>
        <w:tab/>
        <w:t>- Goal: decrypt Cookie bytes causing client to varying the cookie byte positions within subsequent requests</w:t>
      </w:r>
    </w:p>
    <w:p w:rsidR="0066294E" w:rsidRDefault="0066294E" w:rsidP="002619B5">
      <w:pPr>
        <w:tabs>
          <w:tab w:val="left" w:pos="450"/>
        </w:tabs>
      </w:pPr>
      <w:r>
        <w:tab/>
      </w:r>
      <w:r>
        <w:tab/>
        <w:t>- Observe that MAC does not factor the padding, so the encrypted</w:t>
      </w:r>
      <w:r w:rsidR="007F3116">
        <w:t xml:space="preserve"> </w:t>
      </w:r>
      <w:r>
        <w:t>padding block can be replaced</w:t>
      </w:r>
    </w:p>
    <w:p w:rsidR="0035278D" w:rsidRDefault="0074476C" w:rsidP="002619B5">
      <w:pPr>
        <w:tabs>
          <w:tab w:val="left" w:pos="450"/>
        </w:tabs>
      </w:pPr>
      <w:r>
        <w:tab/>
        <w:t xml:space="preserve">- Attacker controls request /path and the request body, so </w:t>
      </w:r>
      <w:r w:rsidR="0035278D">
        <w:t>attacker can cause</w:t>
      </w:r>
      <w:r>
        <w:t xml:space="preserve"> </w:t>
      </w:r>
      <w:r w:rsidR="0035278D">
        <w:t xml:space="preserve">the client to modify the request </w:t>
      </w:r>
    </w:p>
    <w:p w:rsidR="0074476C" w:rsidRDefault="0035278D" w:rsidP="002619B5">
      <w:pPr>
        <w:tabs>
          <w:tab w:val="left" w:pos="450"/>
        </w:tabs>
      </w:pPr>
      <w:r>
        <w:tab/>
        <w:t xml:space="preserve">   before encryption and transmission</w:t>
      </w:r>
      <w:r w:rsidR="0074476C">
        <w:t xml:space="preserve"> such that</w:t>
      </w:r>
      <w:r>
        <w:t>:</w:t>
      </w:r>
    </w:p>
    <w:p w:rsidR="0074476C" w:rsidRDefault="0074476C" w:rsidP="002619B5">
      <w:pPr>
        <w:tabs>
          <w:tab w:val="left" w:pos="450"/>
        </w:tabs>
      </w:pPr>
      <w:r>
        <w:tab/>
      </w:r>
      <w:r>
        <w:tab/>
        <w:t>1. Padding fills an entire block (encrypted into C</w:t>
      </w:r>
      <w:r w:rsidRPr="0074476C">
        <w:rPr>
          <w:vertAlign w:val="subscript"/>
        </w:rPr>
        <w:t>n</w:t>
      </w:r>
      <w:r>
        <w:t>)</w:t>
      </w:r>
    </w:p>
    <w:p w:rsidR="0074476C" w:rsidRDefault="0074476C" w:rsidP="002619B5">
      <w:pPr>
        <w:tabs>
          <w:tab w:val="left" w:pos="450"/>
        </w:tabs>
      </w:pPr>
      <w:r>
        <w:tab/>
      </w:r>
      <w:r>
        <w:tab/>
        <w:t>2. Cookie’s first unknown byte appears as the final byte in an earlier block (encrypted into C</w:t>
      </w:r>
      <w:r w:rsidRPr="0074476C">
        <w:rPr>
          <w:vertAlign w:val="subscript"/>
        </w:rPr>
        <w:t>i</w:t>
      </w:r>
      <w:r>
        <w:t>)</w:t>
      </w:r>
    </w:p>
    <w:p w:rsidR="0074476C" w:rsidRDefault="0074476C" w:rsidP="002619B5">
      <w:pPr>
        <w:tabs>
          <w:tab w:val="left" w:pos="450"/>
        </w:tabs>
      </w:pPr>
      <w:r>
        <w:tab/>
        <w:t>- Attacker replaces C</w:t>
      </w:r>
      <w:r w:rsidRPr="0074476C">
        <w:rPr>
          <w:vertAlign w:val="subscript"/>
        </w:rPr>
        <w:t>n</w:t>
      </w:r>
      <w:r>
        <w:t xml:space="preserve"> with C</w:t>
      </w:r>
      <w:r w:rsidRPr="0074476C">
        <w:rPr>
          <w:vertAlign w:val="subscript"/>
        </w:rPr>
        <w:t>i</w:t>
      </w:r>
      <w:r>
        <w:t xml:space="preserve"> and forwards the modified SSL record to the server oracle</w:t>
      </w:r>
    </w:p>
    <w:p w:rsidR="00716BB2" w:rsidRDefault="00716BB2" w:rsidP="002619B5">
      <w:pPr>
        <w:tabs>
          <w:tab w:val="left" w:pos="450"/>
        </w:tabs>
      </w:pPr>
      <w:r>
        <w:tab/>
        <w:t>- When the server oracle rejects the record, the attacker tries again with a new request</w:t>
      </w:r>
    </w:p>
    <w:p w:rsidR="0074476C" w:rsidRDefault="00716BB2" w:rsidP="002619B5">
      <w:pPr>
        <w:tabs>
          <w:tab w:val="left" w:pos="450"/>
        </w:tabs>
      </w:pPr>
      <w:r>
        <w:tab/>
        <w:t>- On average, server will accept 1 in 256 requests as valid when it recognizes valid padding byte</w:t>
      </w:r>
    </w:p>
    <w:p w:rsidR="00716BB2" w:rsidRDefault="00716BB2" w:rsidP="002619B5">
      <w:pPr>
        <w:tabs>
          <w:tab w:val="left" w:pos="450"/>
        </w:tabs>
      </w:pPr>
      <w:r>
        <w:tab/>
      </w:r>
      <w:r>
        <w:tab/>
        <w:t xml:space="preserve">- Attacker concludes </w:t>
      </w:r>
      <w:r w:rsidR="002619B5">
        <w:t>D</w:t>
      </w:r>
      <w:r w:rsidR="002619B5" w:rsidRPr="00716BB2">
        <w:rPr>
          <w:vertAlign w:val="subscript"/>
        </w:rPr>
        <w:t>K</w:t>
      </w:r>
      <w:r w:rsidR="002619B5">
        <w:t>(C</w:t>
      </w:r>
      <w:r w:rsidR="002619B5" w:rsidRPr="00716BB2">
        <w:rPr>
          <w:vertAlign w:val="subscript"/>
        </w:rPr>
        <w:t>i</w:t>
      </w:r>
      <w:r w:rsidR="0035278D">
        <w:t>)[7</w:t>
      </w:r>
      <w:r w:rsidR="002619B5">
        <w:t xml:space="preserve">] </w:t>
      </w:r>
      <w:r w:rsidR="002619B5">
        <w:rPr>
          <w:rFonts w:ascii="Cambria Math" w:hAnsi="Cambria Math" w:cs="Cambria Math"/>
        </w:rPr>
        <w:t>⊕</w:t>
      </w:r>
      <w:r w:rsidR="002619B5">
        <w:t xml:space="preserve"> C</w:t>
      </w:r>
      <w:r w:rsidR="002619B5" w:rsidRPr="00716BB2">
        <w:rPr>
          <w:vertAlign w:val="subscript"/>
        </w:rPr>
        <w:t>n</w:t>
      </w:r>
      <w:r w:rsidR="002619B5" w:rsidRPr="00716BB2">
        <w:rPr>
          <w:rFonts w:ascii="Calibri" w:hAnsi="Calibri" w:cs="Calibri"/>
          <w:vertAlign w:val="subscript"/>
        </w:rPr>
        <w:t>­</w:t>
      </w:r>
      <w:r w:rsidR="002619B5" w:rsidRPr="00716BB2">
        <w:rPr>
          <w:vertAlign w:val="subscript"/>
        </w:rPr>
        <w:t>1</w:t>
      </w:r>
      <w:r w:rsidR="0035278D">
        <w:t>[7] = 7</w:t>
      </w:r>
    </w:p>
    <w:p w:rsidR="007F3116" w:rsidRDefault="007F3116" w:rsidP="002619B5">
      <w:pPr>
        <w:tabs>
          <w:tab w:val="left" w:pos="450"/>
        </w:tabs>
      </w:pPr>
      <w:r>
        <w:tab/>
      </w:r>
      <w:r w:rsidR="006A72A4">
        <w:tab/>
      </w:r>
      <w:r>
        <w:t>Not explained in paper:</w:t>
      </w:r>
      <w:r w:rsidR="00305F3F">
        <w:t xml:space="preserve"> </w:t>
      </w:r>
      <w:r w:rsidR="00305F3F" w:rsidRPr="00305F3F">
        <w:rPr>
          <w:highlight w:val="yellow"/>
        </w:rPr>
        <w:t>(diagrams here)</w:t>
      </w:r>
    </w:p>
    <w:p w:rsidR="00305F3F" w:rsidRDefault="00305F3F" w:rsidP="002619B5">
      <w:pPr>
        <w:tabs>
          <w:tab w:val="left" w:pos="450"/>
        </w:tabs>
      </w:pPr>
      <w:r>
        <w:tab/>
      </w:r>
      <w:r>
        <w:tab/>
      </w:r>
      <w:r>
        <w:t>D</w:t>
      </w:r>
      <w:r w:rsidRPr="00716BB2">
        <w:rPr>
          <w:vertAlign w:val="subscript"/>
        </w:rPr>
        <w:t>K</w:t>
      </w:r>
      <w:r>
        <w:t>(C</w:t>
      </w:r>
      <w:r w:rsidRPr="00716BB2">
        <w:rPr>
          <w:vertAlign w:val="subscript"/>
        </w:rPr>
        <w:t>i</w:t>
      </w:r>
      <w:r>
        <w:t xml:space="preserve">)[7] </w:t>
      </w:r>
      <w:r>
        <w:rPr>
          <w:rFonts w:ascii="Cambria Math" w:hAnsi="Cambria Math" w:cs="Cambria Math"/>
        </w:rPr>
        <w:t>⊕</w:t>
      </w:r>
      <w:r>
        <w:t xml:space="preserve"> C</w:t>
      </w:r>
      <w:r w:rsidRPr="00716BB2">
        <w:rPr>
          <w:vertAlign w:val="subscript"/>
        </w:rPr>
        <w:t>n</w:t>
      </w:r>
      <w:r w:rsidRPr="00716BB2">
        <w:rPr>
          <w:rFonts w:ascii="Calibri" w:hAnsi="Calibri" w:cs="Calibri"/>
          <w:vertAlign w:val="subscript"/>
        </w:rPr>
        <w:t>­</w:t>
      </w:r>
      <w:r w:rsidRPr="00716BB2">
        <w:rPr>
          <w:vertAlign w:val="subscript"/>
        </w:rPr>
        <w:t>1</w:t>
      </w:r>
      <w:r>
        <w:t>[7] = 7</w:t>
      </w:r>
      <w:r>
        <w:tab/>
      </w:r>
      <w:r>
        <w:tab/>
      </w:r>
      <w:r>
        <w:tab/>
        <w:t>Attacker knows from Oracle</w:t>
      </w:r>
    </w:p>
    <w:p w:rsidR="007F3116" w:rsidRDefault="00305F3F" w:rsidP="002619B5">
      <w:pPr>
        <w:tabs>
          <w:tab w:val="left" w:pos="450"/>
        </w:tabs>
      </w:pPr>
      <w:r>
        <w:tab/>
      </w:r>
      <w:r>
        <w:tab/>
        <w:t>We can find P</w:t>
      </w:r>
      <w:r w:rsidRPr="00305F3F">
        <w:rPr>
          <w:vertAlign w:val="subscript"/>
        </w:rPr>
        <w:t>i</w:t>
      </w:r>
      <w:r>
        <w:t>[7]:</w:t>
      </w:r>
    </w:p>
    <w:p w:rsidR="00305F3F" w:rsidRPr="00305F3F" w:rsidRDefault="00305F3F" w:rsidP="002619B5">
      <w:pPr>
        <w:tabs>
          <w:tab w:val="left" w:pos="450"/>
        </w:tabs>
      </w:pPr>
      <w:r>
        <w:tab/>
      </w:r>
      <w:r>
        <w:tab/>
        <w:t>D(C</w:t>
      </w:r>
      <w:r w:rsidRPr="00305F3F">
        <w:rPr>
          <w:vertAlign w:val="subscript"/>
        </w:rPr>
        <w:t>i</w:t>
      </w:r>
      <w:r>
        <w:t>) = P</w:t>
      </w:r>
      <w:r w:rsidRPr="00305F3F">
        <w:rPr>
          <w:vertAlign w:val="subscript"/>
        </w:rPr>
        <w:t>i</w:t>
      </w:r>
      <w:r>
        <w:t xml:space="preserve"> </w:t>
      </w:r>
      <w:r w:rsidRPr="00305F3F">
        <w:rPr>
          <w:rFonts w:ascii="Cambria Math" w:hAnsi="Cambria Math" w:cs="Cambria Math"/>
        </w:rPr>
        <w:t>⊕</w:t>
      </w:r>
      <w:r>
        <w:t xml:space="preserve"> C</w:t>
      </w:r>
      <w:r w:rsidRPr="00305F3F">
        <w:rPr>
          <w:vertAlign w:val="subscript"/>
        </w:rPr>
        <w:t>i-1</w:t>
      </w:r>
      <w:r w:rsidRPr="00305F3F">
        <w:tab/>
      </w:r>
      <w:r w:rsidRPr="00305F3F">
        <w:tab/>
      </w:r>
      <w:r>
        <w:tab/>
      </w:r>
      <w:r>
        <w:tab/>
      </w:r>
      <w:r>
        <w:t>K</w:t>
      </w:r>
      <w:r w:rsidRPr="00305F3F">
        <w:t>nown</w:t>
      </w:r>
      <w:r>
        <w:t xml:space="preserve"> by CBC Encryption algorithm</w:t>
      </w:r>
    </w:p>
    <w:p w:rsidR="00305F3F" w:rsidRDefault="00305F3F" w:rsidP="002619B5">
      <w:pPr>
        <w:tabs>
          <w:tab w:val="left" w:pos="450"/>
        </w:tabs>
      </w:pPr>
      <w:r>
        <w:tab/>
      </w:r>
      <w:r>
        <w:tab/>
        <w:t>D(C</w:t>
      </w:r>
      <w:r w:rsidRPr="00305F3F">
        <w:rPr>
          <w:vertAlign w:val="subscript"/>
        </w:rPr>
        <w:t>i</w:t>
      </w:r>
      <w:r>
        <w:t>)[7] = P</w:t>
      </w:r>
      <w:r w:rsidRPr="00305F3F">
        <w:rPr>
          <w:vertAlign w:val="subscript"/>
        </w:rPr>
        <w:t>i</w:t>
      </w:r>
      <w:r>
        <w:t>[7]</w:t>
      </w:r>
      <w:r w:rsidRPr="00305F3F">
        <w:rPr>
          <w:rFonts w:ascii="Cambria Math" w:hAnsi="Cambria Math" w:cs="Cambria Math"/>
        </w:rPr>
        <w:t xml:space="preserve"> </w:t>
      </w:r>
      <w:r w:rsidRPr="00305F3F">
        <w:rPr>
          <w:rFonts w:ascii="Cambria Math" w:hAnsi="Cambria Math" w:cs="Cambria Math"/>
        </w:rPr>
        <w:t>⊕</w:t>
      </w:r>
      <w:r>
        <w:t xml:space="preserve"> C</w:t>
      </w:r>
      <w:r w:rsidRPr="00305F3F">
        <w:rPr>
          <w:vertAlign w:val="subscript"/>
        </w:rPr>
        <w:t>i-1</w:t>
      </w:r>
      <w:r>
        <w:t>[7]</w:t>
      </w:r>
      <w:r>
        <w:tab/>
      </w:r>
      <w:r>
        <w:tab/>
      </w:r>
    </w:p>
    <w:p w:rsidR="00305F3F" w:rsidRDefault="006A72A4" w:rsidP="002619B5">
      <w:pPr>
        <w:tabs>
          <w:tab w:val="left" w:pos="450"/>
        </w:tabs>
      </w:pPr>
      <w:r>
        <w:t>Since</w:t>
      </w:r>
      <w:r>
        <w:tab/>
      </w:r>
      <w:r>
        <w:t>D</w:t>
      </w:r>
      <w:r w:rsidRPr="00716BB2">
        <w:rPr>
          <w:vertAlign w:val="subscript"/>
        </w:rPr>
        <w:t>K</w:t>
      </w:r>
      <w:r>
        <w:t>(C</w:t>
      </w:r>
      <w:r w:rsidRPr="00716BB2">
        <w:rPr>
          <w:vertAlign w:val="subscript"/>
        </w:rPr>
        <w:t>i</w:t>
      </w:r>
      <w:r>
        <w:t xml:space="preserve">)[7] </w:t>
      </w:r>
      <w:r>
        <w:rPr>
          <w:rFonts w:ascii="Cambria Math" w:hAnsi="Cambria Math" w:cs="Cambria Math"/>
        </w:rPr>
        <w:t>⊕</w:t>
      </w:r>
      <w:r>
        <w:t xml:space="preserve"> C</w:t>
      </w:r>
      <w:r w:rsidRPr="00716BB2">
        <w:rPr>
          <w:vertAlign w:val="subscript"/>
        </w:rPr>
        <w:t>n</w:t>
      </w:r>
      <w:r w:rsidRPr="00716BB2">
        <w:rPr>
          <w:rFonts w:ascii="Calibri" w:hAnsi="Calibri" w:cs="Calibri"/>
          <w:vertAlign w:val="subscript"/>
        </w:rPr>
        <w:t>­</w:t>
      </w:r>
      <w:r w:rsidRPr="00716BB2">
        <w:rPr>
          <w:vertAlign w:val="subscript"/>
        </w:rPr>
        <w:t>1</w:t>
      </w:r>
      <w:r>
        <w:t>[7] = 7</w:t>
      </w:r>
      <w:r>
        <w:t xml:space="preserve">, </w:t>
      </w:r>
      <w:r w:rsidR="00305F3F">
        <w:tab/>
      </w:r>
    </w:p>
    <w:p w:rsidR="006A72A4" w:rsidRDefault="006A72A4" w:rsidP="002619B5">
      <w:pPr>
        <w:tabs>
          <w:tab w:val="left" w:pos="450"/>
        </w:tabs>
      </w:pPr>
      <w:r>
        <w:tab/>
      </w:r>
      <w:r>
        <w:tab/>
        <w:t xml:space="preserve">( </w:t>
      </w:r>
      <w:r>
        <w:t>P</w:t>
      </w:r>
      <w:r w:rsidRPr="00305F3F">
        <w:rPr>
          <w:vertAlign w:val="subscript"/>
        </w:rPr>
        <w:t>i</w:t>
      </w:r>
      <w:r>
        <w:t>[7]</w:t>
      </w:r>
      <w:r w:rsidRPr="00305F3F">
        <w:rPr>
          <w:rFonts w:ascii="Cambria Math" w:hAnsi="Cambria Math" w:cs="Cambria Math"/>
        </w:rPr>
        <w:t xml:space="preserve"> ⊕</w:t>
      </w:r>
      <w:r>
        <w:t xml:space="preserve"> C</w:t>
      </w:r>
      <w:r w:rsidRPr="00305F3F">
        <w:rPr>
          <w:vertAlign w:val="subscript"/>
        </w:rPr>
        <w:t>i-1</w:t>
      </w:r>
      <w:r>
        <w:t>[7]</w:t>
      </w:r>
      <w:r>
        <w:t xml:space="preserve"> ) </w:t>
      </w:r>
      <w:r>
        <w:rPr>
          <w:rFonts w:ascii="Cambria Math" w:hAnsi="Cambria Math" w:cs="Cambria Math"/>
        </w:rPr>
        <w:t>⊕</w:t>
      </w:r>
      <w:r>
        <w:t xml:space="preserve"> </w:t>
      </w:r>
      <w:r>
        <w:t>C</w:t>
      </w:r>
      <w:r w:rsidRPr="00716BB2">
        <w:rPr>
          <w:vertAlign w:val="subscript"/>
        </w:rPr>
        <w:t>n</w:t>
      </w:r>
      <w:r w:rsidRPr="00716BB2">
        <w:rPr>
          <w:rFonts w:ascii="Calibri" w:hAnsi="Calibri" w:cs="Calibri"/>
          <w:vertAlign w:val="subscript"/>
        </w:rPr>
        <w:t>­</w:t>
      </w:r>
      <w:r w:rsidRPr="00716BB2">
        <w:rPr>
          <w:vertAlign w:val="subscript"/>
        </w:rPr>
        <w:t>1</w:t>
      </w:r>
      <w:r>
        <w:t>[7] = 7</w:t>
      </w:r>
      <w:r>
        <w:tab/>
      </w:r>
      <w:r>
        <w:tab/>
        <w:t xml:space="preserve">Substitute for </w:t>
      </w:r>
      <w:r>
        <w:t>D</w:t>
      </w:r>
      <w:r w:rsidRPr="00716BB2">
        <w:rPr>
          <w:vertAlign w:val="subscript"/>
        </w:rPr>
        <w:t>K</w:t>
      </w:r>
      <w:r>
        <w:t>(C</w:t>
      </w:r>
      <w:r w:rsidRPr="00716BB2">
        <w:rPr>
          <w:vertAlign w:val="subscript"/>
        </w:rPr>
        <w:t>i</w:t>
      </w:r>
      <w:r>
        <w:t>)[7]</w:t>
      </w:r>
    </w:p>
    <w:p w:rsidR="006A72A4" w:rsidRPr="00305F3F" w:rsidRDefault="006A72A4" w:rsidP="002619B5">
      <w:pPr>
        <w:tabs>
          <w:tab w:val="left" w:pos="450"/>
        </w:tabs>
      </w:pPr>
      <w:r>
        <w:tab/>
      </w:r>
      <w:r>
        <w:tab/>
      </w:r>
      <w:r w:rsidRPr="006A72A4">
        <w:rPr>
          <w:b/>
        </w:rPr>
        <w:t>P</w:t>
      </w:r>
      <w:r w:rsidRPr="006A72A4">
        <w:rPr>
          <w:b/>
          <w:vertAlign w:val="subscript"/>
        </w:rPr>
        <w:t>i</w:t>
      </w:r>
      <w:r w:rsidRPr="006A72A4">
        <w:rPr>
          <w:b/>
        </w:rPr>
        <w:t>[7]</w:t>
      </w:r>
      <w:r w:rsidRPr="00305F3F">
        <w:rPr>
          <w:rFonts w:ascii="Cambria Math" w:hAnsi="Cambria Math" w:cs="Cambria Math"/>
        </w:rPr>
        <w:t xml:space="preserve"> ⊕</w:t>
      </w:r>
      <w:r>
        <w:t xml:space="preserve"> C</w:t>
      </w:r>
      <w:r w:rsidRPr="00305F3F">
        <w:rPr>
          <w:vertAlign w:val="subscript"/>
        </w:rPr>
        <w:t>i-1</w:t>
      </w:r>
      <w:r>
        <w:t xml:space="preserve">[7] </w:t>
      </w:r>
      <w:r>
        <w:rPr>
          <w:rFonts w:ascii="Cambria Math" w:hAnsi="Cambria Math" w:cs="Cambria Math"/>
        </w:rPr>
        <w:t>⊕</w:t>
      </w:r>
      <w:r>
        <w:t xml:space="preserve"> C</w:t>
      </w:r>
      <w:r w:rsidRPr="00716BB2">
        <w:rPr>
          <w:vertAlign w:val="subscript"/>
        </w:rPr>
        <w:t>n</w:t>
      </w:r>
      <w:r w:rsidRPr="00716BB2">
        <w:rPr>
          <w:rFonts w:ascii="Calibri" w:hAnsi="Calibri" w:cs="Calibri"/>
          <w:vertAlign w:val="subscript"/>
        </w:rPr>
        <w:t>­</w:t>
      </w:r>
      <w:r w:rsidRPr="00716BB2">
        <w:rPr>
          <w:vertAlign w:val="subscript"/>
        </w:rPr>
        <w:t>1</w:t>
      </w:r>
      <w:r>
        <w:t>[7] = 7</w:t>
      </w:r>
      <w:r>
        <w:tab/>
      </w:r>
      <w:r>
        <w:tab/>
        <w:t xml:space="preserve">Solve for </w:t>
      </w:r>
      <w:r>
        <w:t>P</w:t>
      </w:r>
      <w:r w:rsidRPr="00305F3F">
        <w:rPr>
          <w:vertAlign w:val="subscript"/>
        </w:rPr>
        <w:t>i</w:t>
      </w:r>
      <w:r>
        <w:t>[7]</w:t>
      </w:r>
    </w:p>
    <w:p w:rsidR="00716BB2" w:rsidRDefault="0035278D" w:rsidP="002619B5">
      <w:pPr>
        <w:tabs>
          <w:tab w:val="left" w:pos="450"/>
        </w:tabs>
      </w:pPr>
      <w:r w:rsidRPr="00305F3F">
        <w:tab/>
      </w:r>
      <w:r w:rsidRPr="00305F3F">
        <w:tab/>
        <w:t>- So</w:t>
      </w:r>
      <w:r w:rsidR="002619B5" w:rsidRPr="00305F3F">
        <w:t xml:space="preserve"> </w:t>
      </w:r>
      <w:r w:rsidR="002619B5" w:rsidRPr="00D33AEC">
        <w:rPr>
          <w:b/>
        </w:rPr>
        <w:t>P</w:t>
      </w:r>
      <w:r w:rsidR="002619B5" w:rsidRPr="00D33AEC">
        <w:rPr>
          <w:b/>
          <w:vertAlign w:val="subscript"/>
        </w:rPr>
        <w:t>i</w:t>
      </w:r>
      <w:r w:rsidRPr="00D33AEC">
        <w:rPr>
          <w:b/>
        </w:rPr>
        <w:t>[7]</w:t>
      </w:r>
      <w:r w:rsidRPr="00305F3F">
        <w:t xml:space="preserve"> = 7</w:t>
      </w:r>
      <w:r w:rsidR="002619B5" w:rsidRPr="00305F3F">
        <w:t xml:space="preserve"> </w:t>
      </w:r>
      <w:r w:rsidR="002619B5" w:rsidRPr="00305F3F">
        <w:rPr>
          <w:rFonts w:ascii="Cambria Math" w:hAnsi="Cambria Math" w:cs="Cambria Math"/>
        </w:rPr>
        <w:t>⊕</w:t>
      </w:r>
      <w:r w:rsidR="002619B5" w:rsidRPr="00305F3F">
        <w:t xml:space="preserve"> C</w:t>
      </w:r>
      <w:r w:rsidR="002619B5" w:rsidRPr="00305F3F">
        <w:rPr>
          <w:vertAlign w:val="subscript"/>
        </w:rPr>
        <w:t>n</w:t>
      </w:r>
      <w:r w:rsidR="002619B5" w:rsidRPr="00305F3F">
        <w:rPr>
          <w:rFonts w:ascii="Calibri" w:hAnsi="Calibri" w:cs="Calibri"/>
          <w:vertAlign w:val="subscript"/>
        </w:rPr>
        <w:t>­</w:t>
      </w:r>
      <w:r w:rsidR="002619B5" w:rsidRPr="00305F3F">
        <w:rPr>
          <w:vertAlign w:val="subscript"/>
        </w:rPr>
        <w:t>1</w:t>
      </w:r>
      <w:r w:rsidRPr="00305F3F">
        <w:t>[7</w:t>
      </w:r>
      <w:r w:rsidR="002619B5" w:rsidRPr="00305F3F">
        <w:t xml:space="preserve">] </w:t>
      </w:r>
      <w:r w:rsidR="002619B5" w:rsidRPr="00305F3F">
        <w:rPr>
          <w:rFonts w:ascii="Cambria Math" w:hAnsi="Cambria Math" w:cs="Cambria Math"/>
        </w:rPr>
        <w:t>⊕</w:t>
      </w:r>
      <w:r w:rsidR="002619B5" w:rsidRPr="00305F3F">
        <w:t xml:space="preserve"> C</w:t>
      </w:r>
      <w:r w:rsidR="002619B5" w:rsidRPr="00305F3F">
        <w:rPr>
          <w:vertAlign w:val="subscript"/>
        </w:rPr>
        <w:t>i</w:t>
      </w:r>
      <w:r w:rsidR="002619B5" w:rsidRPr="00305F3F">
        <w:rPr>
          <w:rFonts w:ascii="Calibri" w:hAnsi="Calibri" w:cs="Calibri"/>
          <w:vertAlign w:val="subscript"/>
        </w:rPr>
        <w:t>­</w:t>
      </w:r>
      <w:r w:rsidR="002619B5" w:rsidRPr="00305F3F">
        <w:rPr>
          <w:vertAlign w:val="subscript"/>
        </w:rPr>
        <w:t>1</w:t>
      </w:r>
      <w:r w:rsidRPr="00305F3F">
        <w:t>[7</w:t>
      </w:r>
      <w:r w:rsidR="002619B5" w:rsidRPr="00305F3F">
        <w:t>]</w:t>
      </w:r>
      <w:bookmarkStart w:id="0" w:name="_GoBack"/>
      <w:bookmarkEnd w:id="0"/>
    </w:p>
    <w:p w:rsidR="006A72A4" w:rsidRPr="00305F3F" w:rsidRDefault="006A72A4" w:rsidP="002619B5">
      <w:pPr>
        <w:tabs>
          <w:tab w:val="left" w:pos="450"/>
        </w:tabs>
      </w:pPr>
    </w:p>
    <w:p w:rsidR="006A72A4" w:rsidRDefault="006A72A4" w:rsidP="002619B5">
      <w:pPr>
        <w:tabs>
          <w:tab w:val="left" w:pos="450"/>
        </w:tabs>
      </w:pPr>
      <w:r>
        <w:tab/>
      </w:r>
      <w:r w:rsidR="00716BB2">
        <w:t xml:space="preserve">- </w:t>
      </w:r>
      <w:r w:rsidR="002619B5">
        <w:t>This reveals the cookies’ first previously unknown</w:t>
      </w:r>
      <w:r>
        <w:t xml:space="preserve"> </w:t>
      </w:r>
      <w:r w:rsidR="002619B5">
        <w:t xml:space="preserve">byte. </w:t>
      </w:r>
    </w:p>
    <w:p w:rsidR="006A72A4" w:rsidRDefault="006A72A4" w:rsidP="002619B5">
      <w:pPr>
        <w:tabs>
          <w:tab w:val="left" w:pos="450"/>
        </w:tabs>
      </w:pPr>
      <w:r>
        <w:tab/>
        <w:t xml:space="preserve">- </w:t>
      </w:r>
      <w:r w:rsidR="002619B5">
        <w:t>The attacker proceeds to the next byte by changing the sizes of request path and</w:t>
      </w:r>
      <w:r>
        <w:t xml:space="preserve"> </w:t>
      </w:r>
      <w:r w:rsidR="002619B5">
        <w:t xml:space="preserve">body simultaneously such that </w:t>
      </w:r>
    </w:p>
    <w:p w:rsidR="006A72A4" w:rsidRDefault="006A72A4" w:rsidP="002619B5">
      <w:pPr>
        <w:tabs>
          <w:tab w:val="left" w:pos="450"/>
        </w:tabs>
      </w:pPr>
      <w:r>
        <w:tab/>
        <w:t xml:space="preserve">   </w:t>
      </w:r>
      <w:r w:rsidR="002619B5">
        <w:t>the request size stays the same but the position of the</w:t>
      </w:r>
      <w:r>
        <w:t xml:space="preserve"> headers is shifted</w:t>
      </w:r>
      <w:r w:rsidR="002619B5">
        <w:t>, continuing until it has decrypted a</w:t>
      </w:r>
      <w:r>
        <w:t xml:space="preserve">s </w:t>
      </w:r>
    </w:p>
    <w:p w:rsidR="002619B5" w:rsidRDefault="006A72A4" w:rsidP="002619B5">
      <w:pPr>
        <w:tabs>
          <w:tab w:val="left" w:pos="450"/>
        </w:tabs>
      </w:pPr>
      <w:r>
        <w:tab/>
        <w:t xml:space="preserve">   much of the cookies as desired</w:t>
      </w:r>
    </w:p>
    <w:p w:rsidR="006A72A4" w:rsidRDefault="006A72A4" w:rsidP="002619B5">
      <w:pPr>
        <w:tabs>
          <w:tab w:val="left" w:pos="450"/>
        </w:tabs>
      </w:pPr>
      <w:r>
        <w:tab/>
        <w:t xml:space="preserve">   (some browsers send request header and request body in separate SSL records; for this case, only the path size</w:t>
      </w:r>
    </w:p>
    <w:p w:rsidR="006A72A4" w:rsidRDefault="006A72A4" w:rsidP="002619B5">
      <w:pPr>
        <w:tabs>
          <w:tab w:val="left" w:pos="450"/>
        </w:tabs>
      </w:pPr>
      <w:r>
        <w:tab/>
        <w:t xml:space="preserve">    needs to be changed when proceeding to the next byte)</w:t>
      </w:r>
    </w:p>
    <w:p w:rsidR="002619B5" w:rsidRDefault="002619B5" w:rsidP="002619B5">
      <w:pPr>
        <w:tabs>
          <w:tab w:val="left" w:pos="450"/>
        </w:tabs>
      </w:pPr>
    </w:p>
    <w:p w:rsidR="002619B5" w:rsidRDefault="002619B5" w:rsidP="002619B5">
      <w:pPr>
        <w:tabs>
          <w:tab w:val="left" w:pos="450"/>
        </w:tabs>
      </w:pPr>
      <w:r>
        <w:t>The expected overall effort is 256 SSL 3.0 requests per byte.</w:t>
      </w:r>
    </w:p>
    <w:p w:rsidR="002619B5" w:rsidRDefault="002619B5" w:rsidP="002619B5">
      <w:pPr>
        <w:tabs>
          <w:tab w:val="left" w:pos="450"/>
        </w:tabs>
      </w:pPr>
      <w:r>
        <w:t>As the padding hides the exact size of the payload, the cookies’ size is not immediately</w:t>
      </w:r>
    </w:p>
    <w:p w:rsidR="002619B5" w:rsidRDefault="002619B5" w:rsidP="002619B5">
      <w:pPr>
        <w:tabs>
          <w:tab w:val="left" w:pos="450"/>
        </w:tabs>
      </w:pPr>
      <w:r>
        <w:t>apparent, but inducing requests GET /, GET /A, GET /AA, ... allows the attacker to</w:t>
      </w:r>
    </w:p>
    <w:p w:rsidR="002619B5" w:rsidRDefault="002619B5" w:rsidP="002619B5">
      <w:pPr>
        <w:tabs>
          <w:tab w:val="left" w:pos="450"/>
        </w:tabs>
      </w:pPr>
      <w:r>
        <w:t>observe at which point the block boundary gets crossed: after at most 16 such requests,</w:t>
      </w:r>
    </w:p>
    <w:p w:rsidR="002619B5" w:rsidRDefault="002619B5" w:rsidP="002619B5">
      <w:pPr>
        <w:tabs>
          <w:tab w:val="left" w:pos="450"/>
        </w:tabs>
      </w:pPr>
      <w:r>
        <w:t>this will reveal the padding size, and thus the size of the cookies.</w:t>
      </w:r>
    </w:p>
    <w:p w:rsidR="00A53A36" w:rsidRDefault="00A53A36" w:rsidP="006B5D24">
      <w:pPr>
        <w:tabs>
          <w:tab w:val="left" w:pos="450"/>
        </w:tabs>
      </w:pPr>
    </w:p>
    <w:p w:rsidR="00A53A36" w:rsidRPr="00A53A36" w:rsidRDefault="00A53A36" w:rsidP="006B5D24">
      <w:pPr>
        <w:tabs>
          <w:tab w:val="left" w:pos="450"/>
        </w:tabs>
        <w:rPr>
          <w:b/>
        </w:rPr>
      </w:pPr>
      <w:r w:rsidRPr="00A53A36">
        <w:rPr>
          <w:b/>
        </w:rPr>
        <w:t>POODLE Setup</w:t>
      </w:r>
    </w:p>
    <w:p w:rsidR="00A53A36" w:rsidRDefault="00A53A36" w:rsidP="006B5D24">
      <w:pPr>
        <w:tabs>
          <w:tab w:val="left" w:pos="450"/>
        </w:tabs>
      </w:pPr>
    </w:p>
    <w:p w:rsidR="00A53A36" w:rsidRDefault="00A53A36" w:rsidP="006B5D24">
      <w:pPr>
        <w:tabs>
          <w:tab w:val="left" w:pos="450"/>
        </w:tabs>
      </w:pPr>
      <w:r>
        <w:t>- HTTPS Server SSL 3.0</w:t>
      </w:r>
    </w:p>
    <w:p w:rsidR="00154569" w:rsidRDefault="00154569" w:rsidP="006B5D24">
      <w:pPr>
        <w:tabs>
          <w:tab w:val="left" w:pos="450"/>
        </w:tabs>
      </w:pPr>
      <w:r>
        <w:lastRenderedPageBreak/>
        <w:tab/>
        <w:t>-- unsuspecting accomplice</w:t>
      </w:r>
    </w:p>
    <w:p w:rsidR="00A53A36" w:rsidRDefault="00A53A36" w:rsidP="006B5D24">
      <w:pPr>
        <w:tabs>
          <w:tab w:val="left" w:pos="450"/>
        </w:tabs>
      </w:pPr>
    </w:p>
    <w:p w:rsidR="00A53A36" w:rsidRDefault="00A53A36" w:rsidP="006B5D24">
      <w:pPr>
        <w:tabs>
          <w:tab w:val="left" w:pos="450"/>
        </w:tabs>
      </w:pPr>
      <w:r>
        <w:t>- client</w:t>
      </w:r>
    </w:p>
    <w:p w:rsidR="00A53A36" w:rsidRDefault="00A53A36" w:rsidP="006B5D24">
      <w:pPr>
        <w:tabs>
          <w:tab w:val="left" w:pos="450"/>
        </w:tabs>
      </w:pPr>
    </w:p>
    <w:p w:rsidR="00A53A36" w:rsidRDefault="00A53A36" w:rsidP="006B5D24">
      <w:pPr>
        <w:tabs>
          <w:tab w:val="left" w:pos="450"/>
        </w:tabs>
      </w:pPr>
      <w:r>
        <w:t>- attacker already established as man-in-the-middle</w:t>
      </w:r>
    </w:p>
    <w:p w:rsidR="008934AA" w:rsidRDefault="008934AA" w:rsidP="006B5D24">
      <w:pPr>
        <w:tabs>
          <w:tab w:val="left" w:pos="450"/>
        </w:tabs>
      </w:pPr>
    </w:p>
    <w:p w:rsidR="008934AA" w:rsidRDefault="008934AA" w:rsidP="006B5D24">
      <w:pPr>
        <w:tabs>
          <w:tab w:val="left" w:pos="450"/>
        </w:tabs>
      </w:pPr>
    </w:p>
    <w:p w:rsidR="00A9204E" w:rsidRPr="00A53A36" w:rsidRDefault="00241B11" w:rsidP="006B5D24">
      <w:pPr>
        <w:tabs>
          <w:tab w:val="left" w:pos="450"/>
        </w:tabs>
        <w:rPr>
          <w:b/>
        </w:rPr>
      </w:pPr>
      <w:r w:rsidRPr="00A53A36">
        <w:rPr>
          <w:b/>
        </w:rPr>
        <w:t>POODLE Attack Steps</w:t>
      </w:r>
    </w:p>
    <w:p w:rsidR="00241B11" w:rsidRDefault="00241B11" w:rsidP="006B5D24">
      <w:pPr>
        <w:tabs>
          <w:tab w:val="left" w:pos="450"/>
        </w:tabs>
      </w:pPr>
    </w:p>
    <w:p w:rsidR="00490D4C" w:rsidRDefault="00490D4C" w:rsidP="006B5D24">
      <w:pPr>
        <w:tabs>
          <w:tab w:val="left" w:pos="450"/>
        </w:tabs>
      </w:pPr>
    </w:p>
    <w:p w:rsidR="00490D4C" w:rsidRDefault="00490D4C" w:rsidP="006B5D24">
      <w:pPr>
        <w:tabs>
          <w:tab w:val="left" w:pos="450"/>
        </w:tabs>
      </w:pPr>
      <w:proofErr w:type="spellStart"/>
      <w:r>
        <w:t>VM</w:t>
      </w:r>
      <w:proofErr w:type="spellEnd"/>
      <w:r>
        <w:t>-C Ubuntu becomes SSL v3 webserver</w:t>
      </w:r>
    </w:p>
    <w:p w:rsidR="00490D4C" w:rsidRDefault="00490D4C" w:rsidP="006B5D24">
      <w:pPr>
        <w:tabs>
          <w:tab w:val="left" w:pos="450"/>
        </w:tabs>
      </w:pPr>
    </w:p>
    <w:p w:rsidR="002D30D4" w:rsidRDefault="002D30D4" w:rsidP="006B5D24">
      <w:pPr>
        <w:tabs>
          <w:tab w:val="left" w:pos="450"/>
        </w:tabs>
      </w:pPr>
    </w:p>
    <w:p w:rsidR="002D30D4" w:rsidRDefault="00490D4C" w:rsidP="006B5D24">
      <w:pPr>
        <w:tabs>
          <w:tab w:val="left" w:pos="450"/>
        </w:tabs>
      </w:pPr>
      <w:r>
        <w:t>execute web server with</w:t>
      </w:r>
    </w:p>
    <w:p w:rsidR="00490D4C" w:rsidRDefault="00490D4C" w:rsidP="006B5D24">
      <w:pPr>
        <w:tabs>
          <w:tab w:val="left" w:pos="450"/>
        </w:tabs>
      </w:pPr>
      <w:r>
        <w:t>python3 simple-https.py</w:t>
      </w:r>
    </w:p>
    <w:p w:rsidR="00490D4C" w:rsidRDefault="00490D4C" w:rsidP="006B5D24">
      <w:pPr>
        <w:tabs>
          <w:tab w:val="left" w:pos="450"/>
        </w:tabs>
      </w:pPr>
    </w:p>
    <w:p w:rsidR="00490D4C" w:rsidRDefault="00490D4C" w:rsidP="006B5D24">
      <w:pPr>
        <w:tabs>
          <w:tab w:val="left" w:pos="450"/>
        </w:tabs>
      </w:pPr>
      <w:r>
        <w:rPr>
          <w:noProof/>
        </w:rPr>
        <w:drawing>
          <wp:inline distT="0" distB="0" distL="0" distR="0" wp14:anchorId="51882E2E" wp14:editId="2F2E22DB">
            <wp:extent cx="5281574" cy="47866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3333" cy="47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4C" w:rsidRDefault="00490D4C" w:rsidP="006B5D24">
      <w:pPr>
        <w:tabs>
          <w:tab w:val="left" w:pos="450"/>
        </w:tabs>
      </w:pPr>
      <w:r>
        <w:rPr>
          <w:noProof/>
        </w:rPr>
        <w:lastRenderedPageBreak/>
        <w:drawing>
          <wp:inline distT="0" distB="0" distL="0" distR="0" wp14:anchorId="64BE85CC" wp14:editId="6CE4BADD">
            <wp:extent cx="3825864" cy="27505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1499" cy="275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96" w:rsidRDefault="00F96996" w:rsidP="006B5D24">
      <w:pPr>
        <w:tabs>
          <w:tab w:val="left" w:pos="450"/>
        </w:tabs>
      </w:pPr>
    </w:p>
    <w:p w:rsidR="00490D4C" w:rsidRDefault="00490D4C" w:rsidP="006B5D24">
      <w:pPr>
        <w:tabs>
          <w:tab w:val="left" w:pos="450"/>
        </w:tabs>
      </w:pPr>
      <w:r>
        <w:t>Modulus (2048 bits):</w:t>
      </w:r>
    </w:p>
    <w:p w:rsidR="00490D4C" w:rsidRDefault="00490D4C" w:rsidP="006B5D24">
      <w:pPr>
        <w:tabs>
          <w:tab w:val="left" w:pos="450"/>
        </w:tabs>
      </w:pPr>
      <w:r>
        <w:t xml:space="preserve">da 0e d5 c4 19 9a 9b 75 a0 e7 84 56 f8 d6 75 f3 </w:t>
      </w:r>
    </w:p>
    <w:p w:rsidR="00490D4C" w:rsidRDefault="00490D4C" w:rsidP="006B5D24">
      <w:pPr>
        <w:tabs>
          <w:tab w:val="left" w:pos="450"/>
        </w:tabs>
      </w:pPr>
      <w:r>
        <w:t xml:space="preserve">6f 07 c6 67 a7 a1 01 </w:t>
      </w:r>
      <w:proofErr w:type="spellStart"/>
      <w:r>
        <w:t>af</w:t>
      </w:r>
      <w:proofErr w:type="spellEnd"/>
      <w:r>
        <w:t xml:space="preserve"> f3 </w:t>
      </w:r>
      <w:proofErr w:type="spellStart"/>
      <w:r>
        <w:t>df</w:t>
      </w:r>
      <w:proofErr w:type="spellEnd"/>
      <w:r>
        <w:t xml:space="preserve"> 33 0c 8e 7a e5 da </w:t>
      </w:r>
    </w:p>
    <w:p w:rsidR="00490D4C" w:rsidRDefault="00490D4C" w:rsidP="006B5D24">
      <w:pPr>
        <w:tabs>
          <w:tab w:val="left" w:pos="450"/>
        </w:tabs>
      </w:pPr>
      <w:r>
        <w:t xml:space="preserve">36 </w:t>
      </w:r>
      <w:proofErr w:type="spellStart"/>
      <w:r>
        <w:t>bc</w:t>
      </w:r>
      <w:proofErr w:type="spellEnd"/>
      <w:r>
        <w:t xml:space="preserve"> 05 8b cd 86 b4 98 93 b6 d8 cd </w:t>
      </w:r>
      <w:proofErr w:type="spellStart"/>
      <w:r>
        <w:t>ed</w:t>
      </w:r>
      <w:proofErr w:type="spellEnd"/>
      <w:r>
        <w:t xml:space="preserve"> e6 0c c7 </w:t>
      </w:r>
    </w:p>
    <w:p w:rsidR="00490D4C" w:rsidRDefault="00490D4C" w:rsidP="006B5D24">
      <w:pPr>
        <w:tabs>
          <w:tab w:val="left" w:pos="450"/>
        </w:tabs>
      </w:pPr>
      <w:r>
        <w:t xml:space="preserve">de 87 c7 05 4a 3b 23 87 48 7c 48 a0 fc 61 40 9a </w:t>
      </w:r>
    </w:p>
    <w:p w:rsidR="00490D4C" w:rsidRDefault="00490D4C" w:rsidP="006B5D24">
      <w:pPr>
        <w:tabs>
          <w:tab w:val="left" w:pos="450"/>
        </w:tabs>
      </w:pPr>
      <w:r>
        <w:t xml:space="preserve">b3 94 d3 37 2f 91 fa </w:t>
      </w:r>
      <w:proofErr w:type="spellStart"/>
      <w:r>
        <w:t>bd</w:t>
      </w:r>
      <w:proofErr w:type="spellEnd"/>
      <w:r>
        <w:t xml:space="preserve"> 15 24 26 a9 79 a4 c8 68 </w:t>
      </w:r>
    </w:p>
    <w:p w:rsidR="00490D4C" w:rsidRDefault="00490D4C" w:rsidP="006B5D24">
      <w:pPr>
        <w:tabs>
          <w:tab w:val="left" w:pos="450"/>
        </w:tabs>
      </w:pPr>
      <w:r>
        <w:t xml:space="preserve">9c 2e 2a 39 5b e4 1a ca 18 48 52 c0 5f 02 99 e3 </w:t>
      </w:r>
    </w:p>
    <w:p w:rsidR="00490D4C" w:rsidRDefault="00490D4C" w:rsidP="006B5D24">
      <w:pPr>
        <w:tabs>
          <w:tab w:val="left" w:pos="450"/>
        </w:tabs>
      </w:pPr>
      <w:r>
        <w:t xml:space="preserve">96 1e 47 ca f7 7f </w:t>
      </w:r>
      <w:proofErr w:type="spellStart"/>
      <w:r>
        <w:t>ea</w:t>
      </w:r>
      <w:proofErr w:type="spellEnd"/>
      <w:r>
        <w:t xml:space="preserve"> b3 2b a9 90 4f 8c 5f 11 94 </w:t>
      </w:r>
    </w:p>
    <w:p w:rsidR="00490D4C" w:rsidRDefault="00490D4C" w:rsidP="006B5D24">
      <w:pPr>
        <w:tabs>
          <w:tab w:val="left" w:pos="450"/>
        </w:tabs>
      </w:pPr>
      <w:r>
        <w:t xml:space="preserve">58 f0 7d 24 5d 4b f6 46 ae b3 9b 2b d4 41 a3 94 </w:t>
      </w:r>
    </w:p>
    <w:p w:rsidR="00490D4C" w:rsidRPr="00490D4C" w:rsidRDefault="00490D4C" w:rsidP="006B5D24">
      <w:pPr>
        <w:tabs>
          <w:tab w:val="left" w:pos="450"/>
        </w:tabs>
        <w:rPr>
          <w:lang w:val="pl-PL"/>
        </w:rPr>
      </w:pPr>
      <w:r w:rsidRPr="00490D4C">
        <w:rPr>
          <w:lang w:val="pl-PL"/>
        </w:rPr>
        <w:t xml:space="preserve">6c 8d 25 70 47 24 c7 77 f0 d5 45 67 94 99 54 3f </w:t>
      </w:r>
    </w:p>
    <w:p w:rsidR="00490D4C" w:rsidRPr="00490D4C" w:rsidRDefault="00490D4C" w:rsidP="006B5D24">
      <w:pPr>
        <w:tabs>
          <w:tab w:val="left" w:pos="450"/>
        </w:tabs>
        <w:rPr>
          <w:lang w:val="pl-PL"/>
        </w:rPr>
      </w:pPr>
      <w:r w:rsidRPr="00490D4C">
        <w:rPr>
          <w:lang w:val="pl-PL"/>
        </w:rPr>
        <w:t xml:space="preserve">b8 73 b3 90 5d 1c 29 d8 f9 56 03 a8 79 c7 da c2 </w:t>
      </w:r>
    </w:p>
    <w:p w:rsidR="00490D4C" w:rsidRPr="00490D4C" w:rsidRDefault="00490D4C" w:rsidP="006B5D24">
      <w:pPr>
        <w:tabs>
          <w:tab w:val="left" w:pos="450"/>
        </w:tabs>
        <w:rPr>
          <w:lang w:val="pl-PL"/>
        </w:rPr>
      </w:pPr>
      <w:r w:rsidRPr="00490D4C">
        <w:rPr>
          <w:lang w:val="pl-PL"/>
        </w:rPr>
        <w:t xml:space="preserve">f0 66 60 5b 57 9f c6 87 81 27 d5 3c e8 </w:t>
      </w:r>
      <w:proofErr w:type="spellStart"/>
      <w:r w:rsidRPr="00490D4C">
        <w:rPr>
          <w:lang w:val="pl-PL"/>
        </w:rPr>
        <w:t>fc</w:t>
      </w:r>
      <w:proofErr w:type="spellEnd"/>
      <w:r w:rsidRPr="00490D4C">
        <w:rPr>
          <w:lang w:val="pl-PL"/>
        </w:rPr>
        <w:t xml:space="preserve"> 07 67 </w:t>
      </w:r>
    </w:p>
    <w:p w:rsidR="00490D4C" w:rsidRPr="00490D4C" w:rsidRDefault="00490D4C" w:rsidP="006B5D24">
      <w:pPr>
        <w:tabs>
          <w:tab w:val="left" w:pos="450"/>
        </w:tabs>
        <w:rPr>
          <w:lang w:val="pl-PL"/>
        </w:rPr>
      </w:pPr>
      <w:r w:rsidRPr="00490D4C">
        <w:rPr>
          <w:lang w:val="pl-PL"/>
        </w:rPr>
        <w:t xml:space="preserve">1d f5 7b d3 </w:t>
      </w:r>
      <w:proofErr w:type="spellStart"/>
      <w:r w:rsidRPr="00490D4C">
        <w:rPr>
          <w:lang w:val="pl-PL"/>
        </w:rPr>
        <w:t>cb</w:t>
      </w:r>
      <w:proofErr w:type="spellEnd"/>
      <w:r w:rsidRPr="00490D4C">
        <w:rPr>
          <w:lang w:val="pl-PL"/>
        </w:rPr>
        <w:t xml:space="preserve"> 13 d7 1d 10 b4 c1 8d 67 46 46 15 </w:t>
      </w:r>
    </w:p>
    <w:p w:rsidR="00490D4C" w:rsidRDefault="00490D4C" w:rsidP="006B5D24">
      <w:pPr>
        <w:tabs>
          <w:tab w:val="left" w:pos="450"/>
        </w:tabs>
      </w:pPr>
      <w:r>
        <w:t xml:space="preserve">8d </w:t>
      </w:r>
      <w:proofErr w:type="spellStart"/>
      <w:r>
        <w:t>cf</w:t>
      </w:r>
      <w:proofErr w:type="spellEnd"/>
      <w:r>
        <w:t xml:space="preserve"> 04 </w:t>
      </w:r>
      <w:proofErr w:type="spellStart"/>
      <w:r>
        <w:t>cf</w:t>
      </w:r>
      <w:proofErr w:type="spellEnd"/>
      <w:r>
        <w:t xml:space="preserve"> </w:t>
      </w:r>
      <w:proofErr w:type="spellStart"/>
      <w:r>
        <w:t>eb</w:t>
      </w:r>
      <w:proofErr w:type="spellEnd"/>
      <w:r>
        <w:t xml:space="preserve"> 72 67 ab d2 fb 9a 2c 9d 94 29 44 </w:t>
      </w:r>
    </w:p>
    <w:p w:rsidR="00490D4C" w:rsidRDefault="00490D4C" w:rsidP="006B5D24">
      <w:pPr>
        <w:tabs>
          <w:tab w:val="left" w:pos="450"/>
        </w:tabs>
      </w:pPr>
      <w:r>
        <w:t xml:space="preserve">41 4a 81 db e6 0b 7c d6 38 2c a1 c5 </w:t>
      </w:r>
      <w:proofErr w:type="spellStart"/>
      <w:r>
        <w:t>ef</w:t>
      </w:r>
      <w:proofErr w:type="spellEnd"/>
      <w:r>
        <w:t xml:space="preserve"> 9d 3e b1 </w:t>
      </w:r>
    </w:p>
    <w:p w:rsidR="00490D4C" w:rsidRDefault="00490D4C" w:rsidP="006B5D24">
      <w:pPr>
        <w:tabs>
          <w:tab w:val="left" w:pos="450"/>
        </w:tabs>
      </w:pPr>
      <w:r>
        <w:t xml:space="preserve">55 c1 f4 c1 5f ab 8d 0c 88 90 14 46 6c 11 26 cd </w:t>
      </w:r>
    </w:p>
    <w:p w:rsidR="00490D4C" w:rsidRDefault="00490D4C" w:rsidP="006B5D24">
      <w:pPr>
        <w:tabs>
          <w:tab w:val="left" w:pos="450"/>
        </w:tabs>
      </w:pPr>
      <w:r>
        <w:t xml:space="preserve">e9 a4 f9 56 ad 11 </w:t>
      </w:r>
      <w:proofErr w:type="spellStart"/>
      <w:r>
        <w:t>ba</w:t>
      </w:r>
      <w:proofErr w:type="spellEnd"/>
      <w:r>
        <w:t xml:space="preserve"> 2b ac e1 04 c6 8b bf </w:t>
      </w:r>
      <w:proofErr w:type="spellStart"/>
      <w:r>
        <w:t>df</w:t>
      </w:r>
      <w:proofErr w:type="spellEnd"/>
      <w:r>
        <w:t xml:space="preserve"> 85 </w:t>
      </w:r>
    </w:p>
    <w:p w:rsidR="00490D4C" w:rsidRDefault="00490D4C" w:rsidP="006B5D24">
      <w:pPr>
        <w:tabs>
          <w:tab w:val="left" w:pos="450"/>
        </w:tabs>
      </w:pPr>
    </w:p>
    <w:p w:rsidR="00490D4C" w:rsidRDefault="00490D4C" w:rsidP="006B5D24">
      <w:pPr>
        <w:tabs>
          <w:tab w:val="left" w:pos="450"/>
        </w:tabs>
      </w:pPr>
      <w:r>
        <w:t>Exponent (24 bits):</w:t>
      </w:r>
    </w:p>
    <w:p w:rsidR="00490D4C" w:rsidRDefault="00490D4C" w:rsidP="006B5D24">
      <w:pPr>
        <w:tabs>
          <w:tab w:val="left" w:pos="450"/>
        </w:tabs>
      </w:pPr>
      <w:r>
        <w:t>65537</w:t>
      </w:r>
    </w:p>
    <w:p w:rsidR="008E33C0" w:rsidRDefault="008E33C0" w:rsidP="006B5D24">
      <w:pPr>
        <w:tabs>
          <w:tab w:val="left" w:pos="450"/>
        </w:tabs>
      </w:pPr>
    </w:p>
    <w:p w:rsidR="008E33C0" w:rsidRDefault="008E33C0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</w:p>
    <w:p w:rsidR="008E33C0" w:rsidRDefault="004823B8" w:rsidP="006B5D24">
      <w:pPr>
        <w:tabs>
          <w:tab w:val="left" w:pos="450"/>
        </w:tabs>
      </w:pPr>
      <w:r>
        <w:t>References</w:t>
      </w: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  <w:r>
        <w:t xml:space="preserve">This POODLE Bites: Exploiting The SSL 3.0 Fallback, </w:t>
      </w:r>
      <w:r w:rsidRPr="004823B8">
        <w:t>https://www.openssl.org/~bodo/ssl-poodle.pdf</w:t>
      </w:r>
      <w:r>
        <w:t xml:space="preserve"> </w:t>
      </w:r>
    </w:p>
    <w:p w:rsidR="004823B8" w:rsidRDefault="004823B8" w:rsidP="006B5D24">
      <w:pPr>
        <w:tabs>
          <w:tab w:val="left" w:pos="450"/>
        </w:tabs>
      </w:pPr>
    </w:p>
    <w:p w:rsidR="004823B8" w:rsidRDefault="004823B8" w:rsidP="006B5D24">
      <w:pPr>
        <w:tabs>
          <w:tab w:val="left" w:pos="450"/>
        </w:tabs>
      </w:pPr>
      <w:r w:rsidRPr="004823B8">
        <w:t xml:space="preserve">[BEAST] T. Duong, J. Rizzo: “Here Come The </w:t>
      </w:r>
      <w:r w:rsidRPr="004823B8">
        <w:rPr>
          <w:rFonts w:ascii="Cambria Math" w:hAnsi="Cambria Math" w:cs="Cambria Math"/>
        </w:rPr>
        <w:t>⊕</w:t>
      </w:r>
      <w:r w:rsidRPr="004823B8">
        <w:t xml:space="preserve"> Ninjas</w:t>
      </w:r>
      <w:r w:rsidRPr="004823B8">
        <w:rPr>
          <w:rFonts w:ascii="Calibri" w:hAnsi="Calibri" w:cs="Calibri"/>
        </w:rPr>
        <w:t>”</w:t>
      </w:r>
      <w:r w:rsidRPr="004823B8">
        <w:t>, 2011.</w:t>
      </w:r>
      <w:r w:rsidRPr="004823B8">
        <w:cr/>
      </w:r>
    </w:p>
    <w:sectPr w:rsidR="004823B8" w:rsidSect="00241B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11"/>
    <w:rsid w:val="000D1644"/>
    <w:rsid w:val="000E028E"/>
    <w:rsid w:val="00154569"/>
    <w:rsid w:val="001D44DA"/>
    <w:rsid w:val="00241B11"/>
    <w:rsid w:val="002619B5"/>
    <w:rsid w:val="002D30D4"/>
    <w:rsid w:val="00305F3F"/>
    <w:rsid w:val="0035278D"/>
    <w:rsid w:val="0046357A"/>
    <w:rsid w:val="004823B8"/>
    <w:rsid w:val="00490D4C"/>
    <w:rsid w:val="00645252"/>
    <w:rsid w:val="0066294E"/>
    <w:rsid w:val="006A72A4"/>
    <w:rsid w:val="006B5D24"/>
    <w:rsid w:val="006D3D74"/>
    <w:rsid w:val="006F1EE8"/>
    <w:rsid w:val="00713B6E"/>
    <w:rsid w:val="00716BB2"/>
    <w:rsid w:val="0074476C"/>
    <w:rsid w:val="007F3116"/>
    <w:rsid w:val="008934AA"/>
    <w:rsid w:val="008E33C0"/>
    <w:rsid w:val="00A53A36"/>
    <w:rsid w:val="00A63E84"/>
    <w:rsid w:val="00A9204E"/>
    <w:rsid w:val="00B375A6"/>
    <w:rsid w:val="00D33AEC"/>
    <w:rsid w:val="00D920D8"/>
    <w:rsid w:val="00F9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884D"/>
  <w15:chartTrackingRefBased/>
  <w15:docId w15:val="{8257D3D0-25F3-44B0-BC12-C9B88FC2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character" w:styleId="UnresolvedMention">
    <w:name w:val="Unresolved Mention"/>
    <w:basedOn w:val="DefaultParagraphFont"/>
    <w:uiPriority w:val="99"/>
    <w:semiHidden/>
    <w:unhideWhenUsed/>
    <w:rsid w:val="00F9699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463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</Template>
  <TotalTime>1201</TotalTime>
  <Pages>5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 Lewantowicz</cp:lastModifiedBy>
  <cp:revision>4</cp:revision>
  <dcterms:created xsi:type="dcterms:W3CDTF">2018-04-01T20:30:00Z</dcterms:created>
  <dcterms:modified xsi:type="dcterms:W3CDTF">2018-04-02T16:32:00Z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